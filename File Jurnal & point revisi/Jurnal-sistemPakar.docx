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1" w:rsidRDefault="00D46DD7" w:rsidP="00D1533D">
      <w:pPr>
        <w:spacing w:line="240" w:lineRule="auto"/>
        <w:jc w:val="center"/>
        <w:rPr>
          <w:rFonts w:ascii="Tahoma" w:hAnsi="Tahoma" w:cs="Tahoma"/>
          <w:b/>
          <w:sz w:val="28"/>
          <w:szCs w:val="28"/>
          <w:lang w:val="en-ID"/>
        </w:rPr>
      </w:pPr>
      <w:r>
        <w:rPr>
          <w:rFonts w:ascii="Tahoma" w:hAnsi="Tahoma" w:cs="Tahoma"/>
          <w:b/>
          <w:sz w:val="28"/>
          <w:szCs w:val="28"/>
          <w:lang w:val="en-ID"/>
        </w:rPr>
        <w:t>Perancangan Aplikasi Si</w:t>
      </w:r>
      <w:r w:rsidR="00CE1D72" w:rsidRPr="00CE1D72">
        <w:rPr>
          <w:rFonts w:ascii="Tahoma" w:hAnsi="Tahoma" w:cs="Tahoma"/>
          <w:b/>
          <w:sz w:val="28"/>
          <w:szCs w:val="28"/>
          <w:lang w:val="en-ID"/>
        </w:rPr>
        <w:t>stem Pakar Bimbingan Konselling di kampus Universitas Advent Indonesia Berbasis web menggunaka</w:t>
      </w:r>
      <w:r>
        <w:rPr>
          <w:rFonts w:ascii="Tahoma" w:hAnsi="Tahoma" w:cs="Tahoma"/>
          <w:b/>
          <w:sz w:val="28"/>
          <w:szCs w:val="28"/>
          <w:lang w:val="en-ID"/>
        </w:rPr>
        <w:t xml:space="preserve">n Framework </w:t>
      </w:r>
      <w:proofErr w:type="gramStart"/>
      <w:r>
        <w:rPr>
          <w:rFonts w:ascii="Tahoma" w:hAnsi="Tahoma" w:cs="Tahoma"/>
          <w:b/>
          <w:sz w:val="28"/>
          <w:szCs w:val="28"/>
          <w:lang w:val="en-ID"/>
        </w:rPr>
        <w:t>laravel  Dengan</w:t>
      </w:r>
      <w:proofErr w:type="gramEnd"/>
      <w:r w:rsidR="00CE1D72" w:rsidRPr="00CE1D72">
        <w:rPr>
          <w:rFonts w:ascii="Tahoma" w:hAnsi="Tahoma" w:cs="Tahoma"/>
          <w:b/>
          <w:sz w:val="28"/>
          <w:szCs w:val="28"/>
          <w:lang w:val="en-ID"/>
        </w:rPr>
        <w:t xml:space="preserve"> Metode Forward Chaining</w:t>
      </w:r>
    </w:p>
    <w:p w:rsidR="00CE1D72" w:rsidRDefault="00CE1D72" w:rsidP="00D1533D">
      <w:pPr>
        <w:spacing w:line="240" w:lineRule="auto"/>
        <w:jc w:val="center"/>
        <w:rPr>
          <w:rFonts w:ascii="Tahoma" w:hAnsi="Tahoma" w:cs="Tahoma"/>
          <w:b/>
          <w:sz w:val="28"/>
          <w:szCs w:val="28"/>
          <w:lang w:val="en-ID"/>
        </w:rPr>
      </w:pPr>
    </w:p>
    <w:p w:rsidR="00CE1D72" w:rsidRPr="00923080" w:rsidRDefault="00CE1D72" w:rsidP="00D1533D">
      <w:pPr>
        <w:pStyle w:val="Author"/>
        <w:rPr>
          <w:lang w:val="id-ID"/>
        </w:rPr>
      </w:pPr>
      <w:r>
        <w:t>Hasudungan Sitorus</w:t>
      </w:r>
      <w:r w:rsidRPr="00923080">
        <w:rPr>
          <w:vertAlign w:val="superscript"/>
          <w:lang w:val="id-ID"/>
        </w:rPr>
        <w:t>1</w:t>
      </w:r>
      <w:r w:rsidRPr="00923080">
        <w:rPr>
          <w:lang w:val="id-ID"/>
        </w:rPr>
        <w:t xml:space="preserve">, </w:t>
      </w:r>
      <w:r>
        <w:t>Raymond Maulany</w:t>
      </w:r>
    </w:p>
    <w:p w:rsidR="00CE1D72" w:rsidRPr="002A2BBB" w:rsidRDefault="00CE1D72" w:rsidP="00D1533D">
      <w:pPr>
        <w:pStyle w:val="DetailAuthor"/>
      </w:pPr>
      <w:r w:rsidRPr="002A2BBB">
        <w:rPr>
          <w:vertAlign w:val="superscript"/>
        </w:rPr>
        <w:t>1</w:t>
      </w:r>
      <w:r w:rsidR="00D3642E" w:rsidRPr="00D3642E">
        <w:t xml:space="preserve"> </w:t>
      </w:r>
      <w:r w:rsidR="00D3642E" w:rsidRPr="002A2BBB">
        <w:t>Universitas Advent Indonesia</w:t>
      </w:r>
    </w:p>
    <w:p w:rsidR="00CE1D72" w:rsidRPr="002A2BBB" w:rsidRDefault="00D3642E" w:rsidP="00D1533D">
      <w:pPr>
        <w:pStyle w:val="DetailAuthor"/>
      </w:pPr>
      <w:r>
        <w:rPr>
          <w:vertAlign w:val="superscript"/>
          <w:lang w:val="en-ID"/>
        </w:rPr>
        <w:t>2</w:t>
      </w:r>
      <w:r w:rsidR="00CE1D72" w:rsidRPr="002A2BBB">
        <w:t>Fakultas Teknologi Informasi, Universitas Advent Indonesia</w:t>
      </w:r>
    </w:p>
    <w:p w:rsidR="00CE1D72" w:rsidRPr="00E5046B" w:rsidRDefault="00CE1D72" w:rsidP="00E5046B">
      <w:pPr>
        <w:shd w:val="clear" w:color="auto" w:fill="FFFFFF"/>
        <w:jc w:val="center"/>
        <w:rPr>
          <w:rFonts w:ascii="Times New Roman" w:eastAsia="Times New Roman" w:hAnsi="Times New Roman" w:cs="Times New Roman"/>
          <w:sz w:val="25"/>
          <w:szCs w:val="25"/>
        </w:rPr>
      </w:pPr>
      <w:proofErr w:type="gramStart"/>
      <w:r w:rsidRPr="002A2BBB">
        <w:t>e-mail</w:t>
      </w:r>
      <w:proofErr w:type="gramEnd"/>
      <w:r w:rsidRPr="002A2BBB">
        <w:t>: *</w:t>
      </w:r>
      <w:r w:rsidRPr="002A2BBB">
        <w:rPr>
          <w:vertAlign w:val="superscript"/>
        </w:rPr>
        <w:t>1</w:t>
      </w:r>
      <w:r w:rsidR="00D3642E">
        <w:rPr>
          <w:lang w:val="en-ID"/>
        </w:rPr>
        <w:t>junjunghasudungan05</w:t>
      </w:r>
      <w:r w:rsidRPr="002A2BBB">
        <w:t>@</w:t>
      </w:r>
      <w:r w:rsidR="00D3642E">
        <w:rPr>
          <w:lang w:val="en-ID"/>
        </w:rPr>
        <w:t>gmail</w:t>
      </w:r>
      <w:r w:rsidRPr="002A2BBB">
        <w:t>.</w:t>
      </w:r>
      <w:r w:rsidR="00D3642E">
        <w:rPr>
          <w:lang w:val="en-ID"/>
        </w:rPr>
        <w:t>com</w:t>
      </w:r>
      <w:r w:rsidRPr="002A2BBB">
        <w:t xml:space="preserve">, </w:t>
      </w:r>
      <w:r w:rsidRPr="00434F99">
        <w:rPr>
          <w:sz w:val="20"/>
          <w:szCs w:val="20"/>
          <w:vertAlign w:val="superscript"/>
        </w:rPr>
        <w:t>2</w:t>
      </w:r>
      <w:r w:rsidR="00434F99" w:rsidRPr="00434F99">
        <w:rPr>
          <w:rFonts w:ascii="Times New Roman" w:eastAsia="Times New Roman" w:hAnsi="Times New Roman" w:cs="Times New Roman"/>
          <w:sz w:val="20"/>
          <w:szCs w:val="20"/>
        </w:rPr>
        <w:t>raymond@unai.edu</w:t>
      </w:r>
    </w:p>
    <w:p w:rsidR="00B050A4" w:rsidRDefault="00B050A4" w:rsidP="00D1533D">
      <w:pPr>
        <w:spacing w:line="240" w:lineRule="auto"/>
        <w:jc w:val="center"/>
        <w:rPr>
          <w:rFonts w:ascii="Tahoma" w:hAnsi="Tahoma" w:cs="Tahoma"/>
          <w:b/>
          <w:lang w:val="en-ID"/>
        </w:rPr>
      </w:pPr>
      <w:r w:rsidRPr="00EC291A">
        <w:rPr>
          <w:rFonts w:ascii="Tahoma" w:hAnsi="Tahoma" w:cs="Tahoma"/>
          <w:b/>
          <w:lang w:val="id-ID"/>
        </w:rPr>
        <w:t>Abstrak</w:t>
      </w:r>
    </w:p>
    <w:p w:rsidR="00D766FD" w:rsidRDefault="00A6173C" w:rsidP="00D1533D">
      <w:pPr>
        <w:spacing w:line="240" w:lineRule="auto"/>
        <w:ind w:firstLine="426"/>
        <w:jc w:val="both"/>
        <w:rPr>
          <w:rFonts w:ascii="Tahoma" w:hAnsi="Tahoma" w:cs="Tahoma"/>
          <w:sz w:val="20"/>
          <w:szCs w:val="20"/>
          <w:lang w:val="en-ID"/>
        </w:rPr>
      </w:pPr>
      <w:proofErr w:type="gramStart"/>
      <w:r>
        <w:rPr>
          <w:rFonts w:ascii="Tahoma" w:hAnsi="Tahoma" w:cs="Tahoma"/>
          <w:sz w:val="20"/>
          <w:szCs w:val="20"/>
          <w:lang w:val="en-ID"/>
        </w:rPr>
        <w:t>Konsultasi merupakan kegiatan</w:t>
      </w:r>
      <w:r w:rsidR="00A97D55">
        <w:rPr>
          <w:rFonts w:ascii="Tahoma" w:hAnsi="Tahoma" w:cs="Tahoma"/>
          <w:sz w:val="20"/>
          <w:szCs w:val="20"/>
          <w:lang w:val="en-ID"/>
        </w:rPr>
        <w:t xml:space="preserve"> </w:t>
      </w:r>
      <w:r w:rsidR="00C12273">
        <w:rPr>
          <w:rFonts w:ascii="Tahoma" w:hAnsi="Tahoma" w:cs="Tahoma"/>
          <w:sz w:val="20"/>
          <w:szCs w:val="20"/>
          <w:lang w:val="en-ID"/>
        </w:rPr>
        <w:t xml:space="preserve">Tanya jawab </w:t>
      </w:r>
      <w:r w:rsidR="008B7931">
        <w:rPr>
          <w:rFonts w:ascii="Tahoma" w:hAnsi="Tahoma" w:cs="Tahoma"/>
          <w:sz w:val="20"/>
          <w:szCs w:val="20"/>
          <w:lang w:val="en-ID"/>
        </w:rPr>
        <w:t>an</w:t>
      </w:r>
      <w:r w:rsidR="00A97D55">
        <w:rPr>
          <w:rFonts w:ascii="Tahoma" w:hAnsi="Tahoma" w:cs="Tahoma"/>
          <w:sz w:val="20"/>
          <w:szCs w:val="20"/>
          <w:lang w:val="en-ID"/>
        </w:rPr>
        <w:t xml:space="preserve">tara ahli pakar dengan pasien </w:t>
      </w:r>
      <w:r>
        <w:rPr>
          <w:rFonts w:ascii="Tahoma" w:hAnsi="Tahoma" w:cs="Tahoma"/>
          <w:sz w:val="20"/>
          <w:szCs w:val="20"/>
          <w:lang w:val="en-ID"/>
        </w:rPr>
        <w:t xml:space="preserve">yang </w:t>
      </w:r>
      <w:r w:rsidR="00C12273">
        <w:rPr>
          <w:rFonts w:ascii="Tahoma" w:hAnsi="Tahoma" w:cs="Tahoma"/>
          <w:sz w:val="20"/>
          <w:szCs w:val="20"/>
          <w:lang w:val="en-ID"/>
        </w:rPr>
        <w:t>bersifat menyelesaikan</w:t>
      </w:r>
      <w:r>
        <w:rPr>
          <w:rFonts w:ascii="Tahoma" w:hAnsi="Tahoma" w:cs="Tahoma"/>
          <w:sz w:val="20"/>
          <w:szCs w:val="20"/>
          <w:lang w:val="en-ID"/>
        </w:rPr>
        <w:t xml:space="preserve"> masalah dengan </w:t>
      </w:r>
      <w:r w:rsidR="0013253A">
        <w:rPr>
          <w:rFonts w:ascii="Tahoma" w:hAnsi="Tahoma" w:cs="Tahoma"/>
          <w:sz w:val="20"/>
          <w:szCs w:val="20"/>
          <w:lang w:val="en-ID"/>
        </w:rPr>
        <w:t xml:space="preserve">memberikan </w:t>
      </w:r>
      <w:r w:rsidR="00473692">
        <w:rPr>
          <w:rFonts w:ascii="Tahoma" w:hAnsi="Tahoma" w:cs="Tahoma"/>
          <w:sz w:val="20"/>
          <w:szCs w:val="20"/>
          <w:lang w:val="en-ID"/>
        </w:rPr>
        <w:t>jawa</w:t>
      </w:r>
      <w:r w:rsidR="00A97D55">
        <w:rPr>
          <w:rFonts w:ascii="Tahoma" w:hAnsi="Tahoma" w:cs="Tahoma"/>
          <w:sz w:val="20"/>
          <w:szCs w:val="20"/>
          <w:lang w:val="en-ID"/>
        </w:rPr>
        <w:t xml:space="preserve">ban serta </w:t>
      </w:r>
      <w:r w:rsidR="00473692">
        <w:rPr>
          <w:rFonts w:ascii="Tahoma" w:hAnsi="Tahoma" w:cs="Tahoma"/>
          <w:sz w:val="20"/>
          <w:szCs w:val="20"/>
          <w:lang w:val="en-ID"/>
        </w:rPr>
        <w:t>solusi terbaik</w:t>
      </w:r>
      <w:r>
        <w:rPr>
          <w:rFonts w:ascii="Tahoma" w:hAnsi="Tahoma" w:cs="Tahoma"/>
          <w:sz w:val="20"/>
          <w:szCs w:val="20"/>
          <w:lang w:val="en-ID"/>
        </w:rPr>
        <w:t xml:space="preserve"> </w:t>
      </w:r>
      <w:r w:rsidR="00A97D55">
        <w:rPr>
          <w:rFonts w:ascii="Tahoma" w:hAnsi="Tahoma" w:cs="Tahoma"/>
          <w:sz w:val="20"/>
          <w:szCs w:val="20"/>
          <w:lang w:val="en-ID"/>
        </w:rPr>
        <w:t>dari seorang ahli pakar sesuai dengan</w:t>
      </w:r>
      <w:r>
        <w:rPr>
          <w:rFonts w:ascii="Tahoma" w:hAnsi="Tahoma" w:cs="Tahoma"/>
          <w:sz w:val="20"/>
          <w:szCs w:val="20"/>
          <w:lang w:val="en-ID"/>
        </w:rPr>
        <w:t xml:space="preserve"> bidangnya</w:t>
      </w:r>
      <w:r w:rsidR="00A97D55">
        <w:rPr>
          <w:rFonts w:ascii="Tahoma" w:hAnsi="Tahoma" w:cs="Tahoma"/>
          <w:sz w:val="20"/>
          <w:szCs w:val="20"/>
          <w:lang w:val="en-ID"/>
        </w:rPr>
        <w:t>.</w:t>
      </w:r>
      <w:proofErr w:type="gramEnd"/>
      <w:r w:rsidR="00A97D55">
        <w:rPr>
          <w:rFonts w:ascii="Tahoma" w:hAnsi="Tahoma" w:cs="Tahoma"/>
          <w:sz w:val="20"/>
          <w:szCs w:val="20"/>
          <w:lang w:val="en-ID"/>
        </w:rPr>
        <w:t xml:space="preserve"> </w:t>
      </w:r>
      <w:proofErr w:type="gramStart"/>
      <w:r w:rsidR="0013253A" w:rsidRPr="00CE04B5">
        <w:rPr>
          <w:rFonts w:ascii="Tahoma" w:hAnsi="Tahoma" w:cs="Tahoma"/>
          <w:sz w:val="20"/>
          <w:szCs w:val="20"/>
          <w:lang w:val="en-ID"/>
        </w:rPr>
        <w:t xml:space="preserve">Selain </w:t>
      </w:r>
      <w:r w:rsidR="0013253A">
        <w:rPr>
          <w:rFonts w:ascii="Tahoma" w:hAnsi="Tahoma" w:cs="Tahoma"/>
          <w:sz w:val="20"/>
          <w:szCs w:val="20"/>
          <w:lang w:val="en-ID"/>
        </w:rPr>
        <w:t>mempu</w:t>
      </w:r>
      <w:r w:rsidR="0013253A" w:rsidRPr="00CE04B5">
        <w:rPr>
          <w:rFonts w:ascii="Tahoma" w:hAnsi="Tahoma" w:cs="Tahoma"/>
          <w:sz w:val="20"/>
          <w:szCs w:val="20"/>
          <w:lang w:val="en-ID"/>
        </w:rPr>
        <w:t>nyai manfaat</w:t>
      </w:r>
      <w:r w:rsidR="008B7931">
        <w:rPr>
          <w:rFonts w:ascii="Tahoma" w:hAnsi="Tahoma" w:cs="Tahoma"/>
          <w:sz w:val="20"/>
          <w:szCs w:val="20"/>
          <w:lang w:val="en-ID"/>
        </w:rPr>
        <w:t xml:space="preserve">, </w:t>
      </w:r>
      <w:r w:rsidR="0013253A">
        <w:rPr>
          <w:rFonts w:ascii="Tahoma" w:hAnsi="Tahoma" w:cs="Tahoma"/>
          <w:sz w:val="20"/>
          <w:szCs w:val="20"/>
          <w:lang w:val="en-ID"/>
        </w:rPr>
        <w:t>Konsultasi juga memiliki beberapa kendala yaitu keterbatasan waktu antara konsellor maupun pasien.</w:t>
      </w:r>
      <w:proofErr w:type="gramEnd"/>
      <w:r w:rsidR="0013253A">
        <w:rPr>
          <w:rFonts w:ascii="Tahoma" w:hAnsi="Tahoma" w:cs="Tahoma"/>
          <w:sz w:val="20"/>
          <w:szCs w:val="20"/>
          <w:lang w:val="en-ID"/>
        </w:rPr>
        <w:t xml:space="preserve"> </w:t>
      </w:r>
      <w:proofErr w:type="gramStart"/>
      <w:r w:rsidR="0013253A">
        <w:rPr>
          <w:rFonts w:ascii="Tahoma" w:hAnsi="Tahoma" w:cs="Tahoma"/>
          <w:sz w:val="20"/>
          <w:szCs w:val="20"/>
          <w:lang w:val="en-ID"/>
        </w:rPr>
        <w:t xml:space="preserve">Dengan keadaan seperti ini sistem pakar menjadi jalan alternatif Penerapan </w:t>
      </w:r>
      <w:r w:rsidR="00EC291A" w:rsidRPr="00CE04B5">
        <w:rPr>
          <w:rFonts w:ascii="Tahoma" w:hAnsi="Tahoma" w:cs="Tahoma"/>
          <w:sz w:val="20"/>
          <w:szCs w:val="20"/>
          <w:lang w:val="en-ID"/>
        </w:rPr>
        <w:t>Bimbingan Konselling bermanfaat bagi kehidupan</w:t>
      </w:r>
      <w:r w:rsidR="00CE04B5" w:rsidRPr="00CE04B5">
        <w:rPr>
          <w:rFonts w:ascii="Tahoma" w:hAnsi="Tahoma" w:cs="Tahoma"/>
          <w:sz w:val="20"/>
          <w:szCs w:val="20"/>
          <w:lang w:val="en-ID"/>
        </w:rPr>
        <w:t xml:space="preserve"> </w:t>
      </w:r>
      <w:r w:rsidR="00CE04B5">
        <w:rPr>
          <w:rFonts w:ascii="Tahoma" w:hAnsi="Tahoma" w:cs="Tahoma"/>
          <w:sz w:val="20"/>
          <w:szCs w:val="20"/>
          <w:lang w:val="en-ID"/>
        </w:rPr>
        <w:t>sos</w:t>
      </w:r>
      <w:r w:rsidR="00EC291A" w:rsidRPr="00CE04B5">
        <w:rPr>
          <w:rFonts w:ascii="Tahoma" w:hAnsi="Tahoma" w:cs="Tahoma"/>
          <w:sz w:val="20"/>
          <w:szCs w:val="20"/>
          <w:lang w:val="en-ID"/>
        </w:rPr>
        <w:t>ial khususnya mahasiswa yang ada di kampus Universitas Advent Indonsia.</w:t>
      </w:r>
      <w:proofErr w:type="gramEnd"/>
      <w:r w:rsidR="00EC291A" w:rsidRPr="00CE04B5">
        <w:rPr>
          <w:rFonts w:ascii="Tahoma" w:hAnsi="Tahoma" w:cs="Tahoma"/>
          <w:sz w:val="20"/>
          <w:szCs w:val="20"/>
          <w:lang w:val="en-ID"/>
        </w:rPr>
        <w:t xml:space="preserve"> </w:t>
      </w:r>
      <w:proofErr w:type="gramStart"/>
      <w:r w:rsidR="00CE04B5" w:rsidRPr="00CE04B5">
        <w:rPr>
          <w:rFonts w:ascii="Tahoma" w:hAnsi="Tahoma" w:cs="Tahoma"/>
          <w:sz w:val="20"/>
          <w:szCs w:val="20"/>
          <w:lang w:val="en-ID"/>
        </w:rPr>
        <w:t xml:space="preserve">Selain </w:t>
      </w:r>
      <w:r w:rsidR="00716333">
        <w:rPr>
          <w:rFonts w:ascii="Tahoma" w:hAnsi="Tahoma" w:cs="Tahoma"/>
          <w:sz w:val="20"/>
          <w:szCs w:val="20"/>
          <w:lang w:val="en-ID"/>
        </w:rPr>
        <w:t>mempu</w:t>
      </w:r>
      <w:r w:rsidR="00CE04B5" w:rsidRPr="00CE04B5">
        <w:rPr>
          <w:rFonts w:ascii="Tahoma" w:hAnsi="Tahoma" w:cs="Tahoma"/>
          <w:sz w:val="20"/>
          <w:szCs w:val="20"/>
          <w:lang w:val="en-ID"/>
        </w:rPr>
        <w:t xml:space="preserve">nyai manfaat, kegiatan bimbingan konselling juga memiliki keterbatasan </w:t>
      </w:r>
      <w:r w:rsidR="00222490">
        <w:rPr>
          <w:rFonts w:ascii="Tahoma" w:hAnsi="Tahoma" w:cs="Tahoma"/>
          <w:sz w:val="20"/>
          <w:szCs w:val="20"/>
          <w:lang w:val="en-ID"/>
        </w:rPr>
        <w:t>salah satunnya ahli bimbingan konselling yang sulit di temukan dan</w:t>
      </w:r>
      <w:r>
        <w:rPr>
          <w:rFonts w:ascii="Tahoma" w:hAnsi="Tahoma" w:cs="Tahoma"/>
          <w:sz w:val="20"/>
          <w:szCs w:val="20"/>
          <w:lang w:val="en-ID"/>
        </w:rPr>
        <w:t xml:space="preserve"> juga keterbatasan waktu dalam pertemuan </w:t>
      </w:r>
      <w:r w:rsidR="00AE5C88">
        <w:rPr>
          <w:rFonts w:ascii="Tahoma" w:hAnsi="Tahoma" w:cs="Tahoma"/>
          <w:sz w:val="20"/>
          <w:szCs w:val="20"/>
          <w:lang w:val="en-ID"/>
        </w:rPr>
        <w:t>kegiatan bimbingan konselling.</w:t>
      </w:r>
      <w:proofErr w:type="gramEnd"/>
      <w:r w:rsidR="00AE5C88">
        <w:rPr>
          <w:rFonts w:ascii="Tahoma" w:hAnsi="Tahoma" w:cs="Tahoma"/>
          <w:sz w:val="20"/>
          <w:szCs w:val="20"/>
          <w:lang w:val="en-ID"/>
        </w:rPr>
        <w:t xml:space="preserve"> </w:t>
      </w:r>
      <w:proofErr w:type="gramStart"/>
      <w:r w:rsidR="00D46DD7">
        <w:rPr>
          <w:rFonts w:ascii="Tahoma" w:hAnsi="Tahoma" w:cs="Tahoma"/>
          <w:sz w:val="20"/>
          <w:szCs w:val="20"/>
          <w:lang w:val="en-ID"/>
        </w:rPr>
        <w:t>Dalam kondisi ini aplikasi si</w:t>
      </w:r>
      <w:r>
        <w:rPr>
          <w:rFonts w:ascii="Tahoma" w:hAnsi="Tahoma" w:cs="Tahoma"/>
          <w:sz w:val="20"/>
          <w:szCs w:val="20"/>
          <w:lang w:val="en-ID"/>
        </w:rPr>
        <w:t>stem pa</w:t>
      </w:r>
      <w:r w:rsidR="00D46DD7">
        <w:rPr>
          <w:rFonts w:ascii="Tahoma" w:hAnsi="Tahoma" w:cs="Tahoma"/>
          <w:sz w:val="20"/>
          <w:szCs w:val="20"/>
          <w:lang w:val="en-ID"/>
        </w:rPr>
        <w:t>kar dirancang sebagai alternatif</w:t>
      </w:r>
      <w:r>
        <w:rPr>
          <w:rFonts w:ascii="Tahoma" w:hAnsi="Tahoma" w:cs="Tahoma"/>
          <w:sz w:val="20"/>
          <w:szCs w:val="20"/>
          <w:lang w:val="en-ID"/>
        </w:rPr>
        <w:t xml:space="preserve"> dalam melakukan kegiatan bimbingan konselling</w:t>
      </w:r>
      <w:r w:rsidR="005252EA">
        <w:rPr>
          <w:rFonts w:ascii="Tahoma" w:hAnsi="Tahoma" w:cs="Tahoma"/>
          <w:sz w:val="20"/>
          <w:szCs w:val="20"/>
          <w:lang w:val="en-ID"/>
        </w:rPr>
        <w:t>.</w:t>
      </w:r>
      <w:proofErr w:type="gramEnd"/>
      <w:r w:rsidR="005252EA">
        <w:rPr>
          <w:rFonts w:ascii="Tahoma" w:hAnsi="Tahoma" w:cs="Tahoma"/>
          <w:sz w:val="20"/>
          <w:szCs w:val="20"/>
          <w:lang w:val="en-ID"/>
        </w:rPr>
        <w:t xml:space="preserve"> Sistem Pakar Bimbingan Konselling menggunakan metode forward chaining dimana </w:t>
      </w:r>
      <w:r w:rsidR="000B3599">
        <w:rPr>
          <w:rFonts w:ascii="Tahoma" w:hAnsi="Tahoma" w:cs="Tahoma"/>
          <w:sz w:val="20"/>
          <w:szCs w:val="20"/>
          <w:lang w:val="en-ID"/>
        </w:rPr>
        <w:t xml:space="preserve">proses perunutan yang menampilkan kumpulan data fakta dan </w:t>
      </w:r>
      <w:proofErr w:type="gramStart"/>
      <w:r w:rsidR="000B3599">
        <w:rPr>
          <w:rFonts w:ascii="Tahoma" w:hAnsi="Tahoma" w:cs="Tahoma"/>
          <w:sz w:val="20"/>
          <w:szCs w:val="20"/>
          <w:lang w:val="en-ID"/>
        </w:rPr>
        <w:t>akan</w:t>
      </w:r>
      <w:proofErr w:type="gramEnd"/>
      <w:r w:rsidR="000B3599">
        <w:rPr>
          <w:rFonts w:ascii="Tahoma" w:hAnsi="Tahoma" w:cs="Tahoma"/>
          <w:sz w:val="20"/>
          <w:szCs w:val="20"/>
          <w:lang w:val="en-ID"/>
        </w:rPr>
        <w:t xml:space="preserve"> mencari kesimpulan yang tepat.</w:t>
      </w:r>
    </w:p>
    <w:p w:rsidR="00EC291A" w:rsidRDefault="00D766FD" w:rsidP="00D1533D">
      <w:pPr>
        <w:spacing w:line="240" w:lineRule="auto"/>
        <w:ind w:firstLine="426"/>
        <w:jc w:val="both"/>
        <w:rPr>
          <w:rFonts w:ascii="Tahoma" w:hAnsi="Tahoma" w:cs="Tahoma"/>
          <w:sz w:val="20"/>
          <w:szCs w:val="20"/>
          <w:lang w:val="en-ID"/>
        </w:rPr>
      </w:pPr>
      <w:r>
        <w:rPr>
          <w:rFonts w:ascii="Tahoma" w:hAnsi="Tahoma" w:cs="Tahoma"/>
          <w:b/>
          <w:sz w:val="20"/>
          <w:szCs w:val="20"/>
          <w:lang w:val="en-ID"/>
        </w:rPr>
        <w:t xml:space="preserve">Kata Kunci: </w:t>
      </w:r>
      <w:r w:rsidRPr="00D766FD">
        <w:rPr>
          <w:rFonts w:ascii="Tahoma" w:hAnsi="Tahoma" w:cs="Tahoma"/>
          <w:sz w:val="20"/>
          <w:szCs w:val="20"/>
          <w:lang w:val="en-ID"/>
        </w:rPr>
        <w:t xml:space="preserve">Konsultasi, Bimbingan Konselling, </w:t>
      </w:r>
      <w:r w:rsidR="00630686">
        <w:rPr>
          <w:rFonts w:ascii="Tahoma" w:hAnsi="Tahoma" w:cs="Tahoma"/>
          <w:sz w:val="20"/>
          <w:szCs w:val="20"/>
          <w:lang w:val="en-ID"/>
        </w:rPr>
        <w:t xml:space="preserve">Kampus Universitas Advent Indonesia, </w:t>
      </w:r>
      <w:r w:rsidRPr="00D766FD">
        <w:rPr>
          <w:rFonts w:ascii="Tahoma" w:hAnsi="Tahoma" w:cs="Tahoma"/>
          <w:sz w:val="20"/>
          <w:szCs w:val="20"/>
          <w:lang w:val="en-ID"/>
        </w:rPr>
        <w:t>Sistem Pakar, Forward Chainning.</w:t>
      </w:r>
      <w:r w:rsidR="000B3599">
        <w:rPr>
          <w:rFonts w:ascii="Tahoma" w:hAnsi="Tahoma" w:cs="Tahoma"/>
          <w:sz w:val="20"/>
          <w:szCs w:val="20"/>
          <w:lang w:val="en-ID"/>
        </w:rPr>
        <w:t xml:space="preserve"> </w:t>
      </w:r>
    </w:p>
    <w:p w:rsidR="00630686" w:rsidRPr="00CE04B5" w:rsidRDefault="00630686" w:rsidP="00D1533D">
      <w:pPr>
        <w:spacing w:line="240" w:lineRule="auto"/>
        <w:ind w:firstLine="426"/>
        <w:jc w:val="both"/>
        <w:rPr>
          <w:rFonts w:ascii="Tahoma" w:hAnsi="Tahoma" w:cs="Tahoma"/>
          <w:sz w:val="20"/>
          <w:szCs w:val="20"/>
          <w:lang w:val="en-ID"/>
        </w:rPr>
      </w:pPr>
    </w:p>
    <w:p w:rsidR="00D766FD" w:rsidRPr="00630686" w:rsidRDefault="00D766FD" w:rsidP="00D1533D">
      <w:pPr>
        <w:spacing w:line="240" w:lineRule="auto"/>
        <w:jc w:val="center"/>
        <w:rPr>
          <w:rFonts w:ascii="Tahoma" w:hAnsi="Tahoma" w:cs="Tahoma"/>
          <w:b/>
          <w:i/>
          <w:sz w:val="28"/>
          <w:szCs w:val="28"/>
          <w:lang w:val="en"/>
        </w:rPr>
      </w:pPr>
      <w:r w:rsidRPr="00630686">
        <w:rPr>
          <w:rFonts w:ascii="Tahoma" w:hAnsi="Tahoma" w:cs="Tahoma"/>
          <w:b/>
          <w:i/>
          <w:sz w:val="28"/>
          <w:szCs w:val="28"/>
          <w:lang w:val="en"/>
        </w:rPr>
        <w:t xml:space="preserve">The Design of Counseling Guidance Expert System Application at Advent </w:t>
      </w:r>
      <w:r w:rsidRPr="00253B72">
        <w:rPr>
          <w:rFonts w:ascii="Tahoma" w:hAnsi="Tahoma" w:cs="Tahoma"/>
          <w:b/>
          <w:i/>
          <w:sz w:val="28"/>
          <w:szCs w:val="28"/>
          <w:lang w:val="en"/>
        </w:rPr>
        <w:t xml:space="preserve">Indonesia </w:t>
      </w:r>
      <w:r w:rsidRPr="00630686">
        <w:rPr>
          <w:rFonts w:ascii="Tahoma" w:hAnsi="Tahoma" w:cs="Tahoma"/>
          <w:b/>
          <w:i/>
          <w:sz w:val="28"/>
          <w:szCs w:val="28"/>
          <w:lang w:val="en"/>
        </w:rPr>
        <w:t>University campus Web-based using laravel Framework with Forward Chaining Method</w:t>
      </w:r>
    </w:p>
    <w:p w:rsidR="00630686" w:rsidRPr="00630686" w:rsidRDefault="00630686" w:rsidP="00D1533D">
      <w:pPr>
        <w:spacing w:line="240" w:lineRule="auto"/>
        <w:jc w:val="center"/>
        <w:rPr>
          <w:rFonts w:ascii="Tahoma" w:hAnsi="Tahoma" w:cs="Tahoma"/>
          <w:b/>
          <w:i/>
        </w:rPr>
      </w:pPr>
      <w:r w:rsidRPr="00630686">
        <w:rPr>
          <w:rFonts w:ascii="Tahoma" w:hAnsi="Tahoma" w:cs="Tahoma"/>
          <w:b/>
          <w:i/>
        </w:rPr>
        <w:t>Abstract</w:t>
      </w:r>
    </w:p>
    <w:p w:rsidR="00B050A4" w:rsidRDefault="000E1FA7" w:rsidP="00D1533D">
      <w:pPr>
        <w:spacing w:line="240" w:lineRule="auto"/>
        <w:ind w:firstLine="426"/>
        <w:jc w:val="both"/>
        <w:rPr>
          <w:i/>
        </w:rPr>
      </w:pPr>
      <w:r>
        <w:rPr>
          <w:i/>
        </w:rPr>
        <w:t xml:space="preserve">Consultation is a question and answer activity between </w:t>
      </w:r>
      <w:proofErr w:type="gramStart"/>
      <w:r>
        <w:rPr>
          <w:i/>
        </w:rPr>
        <w:t>expert</w:t>
      </w:r>
      <w:proofErr w:type="gramEnd"/>
      <w:r>
        <w:rPr>
          <w:i/>
        </w:rPr>
        <w:t xml:space="preserve"> who solve problems the best answers from expert in accordance with their fields. In addition to having benefits, consultaions also has several obstacles, namely the limited time between the counselor and the patient. With these circumstances, the expert system becomes an alternative way for the application of Counselling Guidance to benefit the socal life of students on </w:t>
      </w:r>
      <w:proofErr w:type="gramStart"/>
      <w:r>
        <w:rPr>
          <w:i/>
        </w:rPr>
        <w:t>th</w:t>
      </w:r>
      <w:proofErr w:type="gramEnd"/>
      <w:r>
        <w:rPr>
          <w:i/>
        </w:rPr>
        <w:t xml:space="preserve"> campus of Adventist Unversity of Indonesia. In addition to having benefits, counseling guidance activities also have a limited number of counseling guidance experts that are difficult to find and also </w:t>
      </w:r>
      <w:proofErr w:type="gramStart"/>
      <w:r>
        <w:rPr>
          <w:i/>
        </w:rPr>
        <w:t>limited  time</w:t>
      </w:r>
      <w:proofErr w:type="gramEnd"/>
      <w:r>
        <w:rPr>
          <w:i/>
        </w:rPr>
        <w:t xml:space="preserve"> in this condition the expert system application is designed as an alternative in conduction  counseling guidance activities. The Guidance Counseling Expert system uses a forward chaining method in which th</w:t>
      </w:r>
      <w:r w:rsidR="00614EDE">
        <w:rPr>
          <w:i/>
        </w:rPr>
        <w:t>e</w:t>
      </w:r>
      <w:r>
        <w:rPr>
          <w:i/>
        </w:rPr>
        <w:t xml:space="preserve"> tracking process that displays a collection of fact and will find the right conclu</w:t>
      </w:r>
      <w:r w:rsidR="00630686">
        <w:rPr>
          <w:i/>
        </w:rPr>
        <w:t>sions.</w:t>
      </w:r>
    </w:p>
    <w:p w:rsidR="002C7F01" w:rsidRDefault="00630686" w:rsidP="00D1533D">
      <w:pPr>
        <w:spacing w:line="240" w:lineRule="auto"/>
        <w:ind w:firstLine="426"/>
        <w:rPr>
          <w:i/>
          <w:lang w:val="en-ID"/>
        </w:rPr>
      </w:pPr>
      <w:r w:rsidRPr="002A2BBB">
        <w:rPr>
          <w:b/>
          <w:i/>
          <w:lang w:val="id-ID"/>
        </w:rPr>
        <w:t xml:space="preserve">Keywords: </w:t>
      </w:r>
      <w:r>
        <w:rPr>
          <w:i/>
          <w:lang w:val="en-ID"/>
        </w:rPr>
        <w:t>Consultation, Counseling Guidanc</w:t>
      </w:r>
      <w:r w:rsidR="00E3484E">
        <w:rPr>
          <w:i/>
          <w:lang w:val="en-ID"/>
        </w:rPr>
        <w:t>e</w:t>
      </w:r>
      <w:r>
        <w:rPr>
          <w:i/>
          <w:lang w:val="en-ID"/>
        </w:rPr>
        <w:t>, Universitas Advent Indonesia Campus, Expert Sistem, Forward Chaining</w:t>
      </w:r>
    </w:p>
    <w:p w:rsidR="002C7F01" w:rsidRDefault="002C7F01" w:rsidP="00D1533D">
      <w:pPr>
        <w:spacing w:line="240" w:lineRule="auto"/>
        <w:rPr>
          <w:i/>
          <w:lang w:val="en-ID"/>
        </w:rPr>
      </w:pPr>
    </w:p>
    <w:p w:rsidR="00630686" w:rsidRPr="002C7F01" w:rsidRDefault="002C7F01" w:rsidP="00D1533D">
      <w:pPr>
        <w:pStyle w:val="Heading1"/>
        <w:keepNext w:val="0"/>
        <w:keepLines w:val="0"/>
        <w:numPr>
          <w:ilvl w:val="0"/>
          <w:numId w:val="2"/>
        </w:numPr>
        <w:spacing w:before="120" w:after="120" w:line="240" w:lineRule="auto"/>
        <w:ind w:left="426" w:hanging="426"/>
        <w:rPr>
          <w:rFonts w:ascii="Tahoma" w:hAnsi="Tahoma" w:cs="Tahoma"/>
          <w:color w:val="auto"/>
          <w:sz w:val="22"/>
          <w:szCs w:val="22"/>
          <w:lang w:val="id-ID"/>
        </w:rPr>
      </w:pPr>
      <w:r w:rsidRPr="002C7F01">
        <w:rPr>
          <w:rFonts w:ascii="Tahoma" w:hAnsi="Tahoma" w:cs="Tahoma"/>
          <w:color w:val="auto"/>
          <w:sz w:val="22"/>
          <w:szCs w:val="22"/>
          <w:lang w:val="id-ID"/>
        </w:rPr>
        <w:t>Pendahuluan</w:t>
      </w:r>
    </w:p>
    <w:p w:rsidR="00D1533D" w:rsidRPr="00D1533D" w:rsidRDefault="00D1533D" w:rsidP="00D1533D">
      <w:pPr>
        <w:spacing w:line="240" w:lineRule="auto"/>
        <w:ind w:firstLine="426"/>
        <w:jc w:val="both"/>
        <w:rPr>
          <w:rFonts w:ascii="Tahoma" w:hAnsi="Tahoma" w:cs="Tahoma"/>
          <w:b/>
          <w:sz w:val="20"/>
          <w:szCs w:val="20"/>
        </w:rPr>
      </w:pPr>
      <w:proofErr w:type="gramStart"/>
      <w:r>
        <w:rPr>
          <w:rFonts w:ascii="Tahoma" w:hAnsi="Tahoma" w:cs="Tahoma"/>
          <w:sz w:val="20"/>
          <w:szCs w:val="20"/>
        </w:rPr>
        <w:t>Perkembangan zaman saat ini</w:t>
      </w:r>
      <w:r w:rsidRPr="00D1533D">
        <w:rPr>
          <w:rFonts w:ascii="Tahoma" w:hAnsi="Tahoma" w:cs="Tahoma"/>
          <w:sz w:val="20"/>
          <w:szCs w:val="20"/>
        </w:rPr>
        <w:t xml:space="preserve"> </w:t>
      </w:r>
      <w:r>
        <w:rPr>
          <w:rFonts w:ascii="Tahoma" w:hAnsi="Tahoma" w:cs="Tahoma"/>
          <w:sz w:val="20"/>
          <w:szCs w:val="20"/>
        </w:rPr>
        <w:t>didukung oleh teknologi dan infiormasi</w:t>
      </w:r>
      <w:r w:rsidR="002676DA">
        <w:rPr>
          <w:rFonts w:ascii="Tahoma" w:hAnsi="Tahoma" w:cs="Tahoma"/>
          <w:sz w:val="20"/>
          <w:szCs w:val="20"/>
        </w:rPr>
        <w:t xml:space="preserve">, maka dari itu </w:t>
      </w:r>
      <w:r w:rsidRPr="00D1533D">
        <w:rPr>
          <w:rFonts w:ascii="Tahoma" w:hAnsi="Tahoma" w:cs="Tahoma"/>
          <w:sz w:val="20"/>
          <w:szCs w:val="20"/>
        </w:rPr>
        <w:t>para peneliti</w:t>
      </w:r>
      <w:r w:rsidR="002676DA">
        <w:rPr>
          <w:rFonts w:ascii="Tahoma" w:hAnsi="Tahoma" w:cs="Tahoma"/>
          <w:sz w:val="20"/>
          <w:szCs w:val="20"/>
        </w:rPr>
        <w:t xml:space="preserve"> serta para ahli dibidangnya </w:t>
      </w:r>
      <w:r w:rsidRPr="00D1533D">
        <w:rPr>
          <w:rFonts w:ascii="Tahoma" w:hAnsi="Tahoma" w:cs="Tahoma"/>
          <w:sz w:val="20"/>
          <w:szCs w:val="20"/>
        </w:rPr>
        <w:t>berlomba mengembangkan Teknologi yang berguna untuk mempermudah serta dapat memecahkan setiap permasalahan dalam kegiatan maupun perilaku manusia saat ini.</w:t>
      </w:r>
      <w:proofErr w:type="gramEnd"/>
      <w:r w:rsidRPr="00D1533D">
        <w:rPr>
          <w:rFonts w:ascii="Tahoma" w:hAnsi="Tahoma" w:cs="Tahoma"/>
          <w:sz w:val="20"/>
          <w:szCs w:val="20"/>
        </w:rPr>
        <w:t xml:space="preserve"> </w:t>
      </w:r>
      <w:r w:rsidRPr="00D1533D">
        <w:rPr>
          <w:rFonts w:ascii="Tahoma" w:eastAsia="Times New Roman" w:hAnsi="Tahoma" w:cs="Tahoma"/>
          <w:sz w:val="20"/>
          <w:szCs w:val="20"/>
        </w:rPr>
        <w:t xml:space="preserve">Teknologi yang di kembangkan tersebut berperngaruh besar di </w:t>
      </w:r>
      <w:r w:rsidR="002676DA">
        <w:rPr>
          <w:rFonts w:ascii="Tahoma" w:eastAsia="Times New Roman" w:hAnsi="Tahoma" w:cs="Tahoma"/>
          <w:sz w:val="20"/>
          <w:szCs w:val="20"/>
        </w:rPr>
        <w:t xml:space="preserve">industry, </w:t>
      </w:r>
      <w:r w:rsidRPr="00D1533D">
        <w:rPr>
          <w:rFonts w:ascii="Tahoma" w:eastAsia="Times New Roman" w:hAnsi="Tahoma" w:cs="Tahoma"/>
          <w:sz w:val="20"/>
          <w:szCs w:val="20"/>
        </w:rPr>
        <w:t xml:space="preserve">salah </w:t>
      </w:r>
      <w:proofErr w:type="gramStart"/>
      <w:r w:rsidRPr="00D1533D">
        <w:rPr>
          <w:rFonts w:ascii="Tahoma" w:eastAsia="Times New Roman" w:hAnsi="Tahoma" w:cs="Tahoma"/>
          <w:sz w:val="20"/>
          <w:szCs w:val="20"/>
        </w:rPr>
        <w:t>satunya  yaitu</w:t>
      </w:r>
      <w:proofErr w:type="gramEnd"/>
      <w:r w:rsidRPr="00D1533D">
        <w:rPr>
          <w:rFonts w:ascii="Tahoma" w:eastAsia="Times New Roman" w:hAnsi="Tahoma" w:cs="Tahoma"/>
          <w:sz w:val="20"/>
          <w:szCs w:val="20"/>
        </w:rPr>
        <w:t xml:space="preserve"> teknologi </w:t>
      </w:r>
      <w:r w:rsidRPr="00D1533D">
        <w:rPr>
          <w:rFonts w:ascii="Tahoma" w:hAnsi="Tahoma" w:cs="Tahoma"/>
          <w:sz w:val="20"/>
          <w:szCs w:val="20"/>
        </w:rPr>
        <w:t>berbasis AI (</w:t>
      </w:r>
      <w:r w:rsidRPr="00D1533D">
        <w:rPr>
          <w:rFonts w:ascii="Tahoma" w:hAnsi="Tahoma" w:cs="Tahoma"/>
          <w:i/>
          <w:sz w:val="20"/>
          <w:szCs w:val="20"/>
        </w:rPr>
        <w:t>Aritficial Intelligence</w:t>
      </w:r>
      <w:r w:rsidRPr="00D1533D">
        <w:rPr>
          <w:rFonts w:ascii="Tahoma" w:hAnsi="Tahoma" w:cs="Tahoma"/>
          <w:sz w:val="20"/>
          <w:szCs w:val="20"/>
        </w:rPr>
        <w:t xml:space="preserve">) atau sering di sebut dengan </w:t>
      </w:r>
      <w:r w:rsidRPr="00D1533D">
        <w:rPr>
          <w:rFonts w:ascii="Tahoma" w:hAnsi="Tahoma" w:cs="Tahoma"/>
          <w:i/>
          <w:sz w:val="20"/>
          <w:szCs w:val="20"/>
        </w:rPr>
        <w:t xml:space="preserve"> </w:t>
      </w:r>
      <w:r w:rsidRPr="00D1533D">
        <w:rPr>
          <w:rFonts w:ascii="Tahoma" w:hAnsi="Tahoma" w:cs="Tahoma"/>
          <w:sz w:val="20"/>
          <w:szCs w:val="20"/>
        </w:rPr>
        <w:t xml:space="preserve">kecerdasan buatan. </w:t>
      </w:r>
      <w:proofErr w:type="gramStart"/>
      <w:r w:rsidR="002676DA">
        <w:rPr>
          <w:rFonts w:ascii="Tahoma" w:hAnsi="Tahoma" w:cs="Tahoma"/>
          <w:sz w:val="20"/>
          <w:szCs w:val="20"/>
        </w:rPr>
        <w:t>dimana</w:t>
      </w:r>
      <w:proofErr w:type="gramEnd"/>
      <w:r w:rsidRPr="00D1533D">
        <w:rPr>
          <w:rFonts w:ascii="Tahoma" w:hAnsi="Tahoma" w:cs="Tahoma"/>
          <w:sz w:val="20"/>
          <w:szCs w:val="20"/>
        </w:rPr>
        <w:t xml:space="preserve"> kecerdasan buatan tersebut dapat di implementasikan </w:t>
      </w:r>
      <w:r w:rsidR="002676DA">
        <w:rPr>
          <w:rFonts w:ascii="Tahoma" w:hAnsi="Tahoma" w:cs="Tahoma"/>
          <w:sz w:val="20"/>
          <w:szCs w:val="20"/>
        </w:rPr>
        <w:t>dalam teknologi</w:t>
      </w:r>
      <w:r w:rsidRPr="00D1533D">
        <w:rPr>
          <w:rFonts w:ascii="Tahoma" w:hAnsi="Tahoma" w:cs="Tahoma"/>
          <w:sz w:val="20"/>
          <w:szCs w:val="20"/>
        </w:rPr>
        <w:t xml:space="preserve"> yaitu sistem pakar.</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Sistem</w:t>
      </w:r>
      <w:r w:rsidR="004E3AA1">
        <w:rPr>
          <w:rFonts w:ascii="Tahoma" w:eastAsia="Times New Roman" w:hAnsi="Tahoma" w:cs="Tahoma"/>
          <w:sz w:val="20"/>
          <w:szCs w:val="20"/>
        </w:rPr>
        <w:t xml:space="preserve"> Pakar </w:t>
      </w:r>
      <w:r w:rsidRPr="00D1533D">
        <w:rPr>
          <w:rFonts w:ascii="Tahoma" w:eastAsia="Times New Roman" w:hAnsi="Tahoma" w:cs="Tahoma"/>
          <w:sz w:val="20"/>
          <w:szCs w:val="20"/>
        </w:rPr>
        <w:t xml:space="preserve">juga dapat di terapkan dalam beberapa bidang </w:t>
      </w:r>
      <w:r w:rsidR="00C33F59">
        <w:rPr>
          <w:rFonts w:ascii="Tahoma" w:eastAsia="Times New Roman" w:hAnsi="Tahoma" w:cs="Tahoma"/>
          <w:sz w:val="20"/>
          <w:szCs w:val="20"/>
        </w:rPr>
        <w:t>yaitu</w:t>
      </w:r>
      <w:r w:rsidRPr="00D1533D">
        <w:rPr>
          <w:rFonts w:ascii="Tahoma" w:eastAsia="Times New Roman" w:hAnsi="Tahoma" w:cs="Tahoma"/>
          <w:sz w:val="20"/>
          <w:szCs w:val="20"/>
        </w:rPr>
        <w:t xml:space="preserve"> </w:t>
      </w:r>
      <w:r w:rsidR="00C33F59">
        <w:rPr>
          <w:rFonts w:ascii="Tahoma" w:eastAsia="Times New Roman" w:hAnsi="Tahoma" w:cs="Tahoma"/>
          <w:sz w:val="20"/>
          <w:szCs w:val="20"/>
        </w:rPr>
        <w:t xml:space="preserve">bidang </w:t>
      </w:r>
      <w:r w:rsidRPr="00D1533D">
        <w:rPr>
          <w:rFonts w:ascii="Tahoma" w:eastAsia="Times New Roman" w:hAnsi="Tahoma" w:cs="Tahoma"/>
          <w:sz w:val="20"/>
          <w:szCs w:val="20"/>
        </w:rPr>
        <w:t>Penggontrolan</w:t>
      </w:r>
      <w:r w:rsidR="009B0134">
        <w:rPr>
          <w:rFonts w:ascii="Tahoma" w:eastAsia="Times New Roman" w:hAnsi="Tahoma" w:cs="Tahoma"/>
          <w:sz w:val="20"/>
          <w:szCs w:val="20"/>
        </w:rPr>
        <w:t xml:space="preserve"> salah satunya adalah</w:t>
      </w:r>
      <w:r w:rsidRPr="00D1533D">
        <w:rPr>
          <w:rFonts w:ascii="Tahoma" w:eastAsia="Times New Roman" w:hAnsi="Tahoma" w:cs="Tahoma"/>
          <w:sz w:val="20"/>
          <w:szCs w:val="20"/>
        </w:rPr>
        <w:t xml:space="preserve"> menerapkan kedalam Konsep konsultasi yang bertujuan memberikan jawaban, saran ataupun</w:t>
      </w:r>
      <w:r w:rsidR="009B0134">
        <w:rPr>
          <w:rFonts w:ascii="Tahoma" w:eastAsia="Times New Roman" w:hAnsi="Tahoma" w:cs="Tahoma"/>
          <w:sz w:val="20"/>
          <w:szCs w:val="20"/>
        </w:rPr>
        <w:t xml:space="preserve"> solusi yang tepat</w:t>
      </w:r>
      <w:r w:rsidRPr="00D1533D">
        <w:rPr>
          <w:rFonts w:ascii="Tahoma" w:eastAsia="Times New Roman" w:hAnsi="Tahoma" w:cs="Tahoma"/>
          <w:sz w:val="20"/>
          <w:szCs w:val="20"/>
        </w:rPr>
        <w:t>.</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Tak sampai di situ, konsultasi juga memiliki beberapa peranan dalam kehidupan sehari-hari yang dapat diterapkan dalam beberapa bidang salah salah satu nya di bidang bimbingan dan konselling.</w:t>
      </w:r>
      <w:proofErr w:type="gramEnd"/>
      <w:r w:rsidRPr="00D1533D">
        <w:rPr>
          <w:rFonts w:ascii="Tahoma" w:eastAsia="Times New Roman" w:hAnsi="Tahoma" w:cs="Tahoma"/>
          <w:sz w:val="20"/>
          <w:szCs w:val="20"/>
        </w:rPr>
        <w:t xml:space="preserve"> </w:t>
      </w:r>
      <w:r w:rsidR="009B0134">
        <w:rPr>
          <w:rFonts w:ascii="Tahoma" w:eastAsia="Times New Roman" w:hAnsi="Tahoma" w:cs="Tahoma"/>
          <w:sz w:val="20"/>
          <w:szCs w:val="20"/>
        </w:rPr>
        <w:t>1) s</w:t>
      </w:r>
      <w:r w:rsidR="00C33F59">
        <w:rPr>
          <w:rFonts w:ascii="Tahoma" w:eastAsia="Times New Roman" w:hAnsi="Tahoma" w:cs="Tahoma"/>
          <w:i/>
          <w:sz w:val="20"/>
          <w:szCs w:val="20"/>
        </w:rPr>
        <w:t xml:space="preserve">ystem </w:t>
      </w:r>
      <w:r w:rsidRPr="00D1533D">
        <w:rPr>
          <w:rFonts w:ascii="Tahoma" w:eastAsia="Times New Roman" w:hAnsi="Tahoma" w:cs="Tahoma"/>
          <w:sz w:val="20"/>
          <w:szCs w:val="20"/>
        </w:rPr>
        <w:t xml:space="preserve"> pakar bimbingan konselling cukup membantu para konsulor dalam melakukan kegiatan nya dimana kegiatan konsulor yang cukup sibuk, </w:t>
      </w:r>
      <w:r w:rsidR="009B0134">
        <w:rPr>
          <w:rFonts w:ascii="Tahoma" w:eastAsia="Times New Roman" w:hAnsi="Tahoma" w:cs="Tahoma"/>
          <w:sz w:val="20"/>
          <w:szCs w:val="20"/>
        </w:rPr>
        <w:t xml:space="preserve">2) </w:t>
      </w:r>
      <w:r w:rsidRPr="00D1533D">
        <w:rPr>
          <w:rFonts w:ascii="Tahoma" w:eastAsia="Times New Roman" w:hAnsi="Tahoma" w:cs="Tahoma"/>
          <w:sz w:val="20"/>
          <w:szCs w:val="20"/>
        </w:rPr>
        <w:t>konsellor memiliki kesehatan yang tidak maksimal diharuskan membutuhkan waktu isti</w:t>
      </w:r>
      <w:r w:rsidR="00D44B04">
        <w:rPr>
          <w:rFonts w:ascii="Tahoma" w:eastAsia="Times New Roman" w:hAnsi="Tahoma" w:cs="Tahoma"/>
          <w:sz w:val="20"/>
          <w:szCs w:val="20"/>
        </w:rPr>
        <w:t xml:space="preserve">rahat lebih, 3) </w:t>
      </w:r>
      <w:r w:rsidRPr="00D1533D">
        <w:rPr>
          <w:rFonts w:ascii="Tahoma" w:eastAsia="Times New Roman" w:hAnsi="Tahoma" w:cs="Tahoma"/>
          <w:sz w:val="20"/>
          <w:szCs w:val="20"/>
        </w:rPr>
        <w:t>psikologis para konsultan yang malu untuk bicara langsung untuk menyampaikan permasalahan</w:t>
      </w:r>
      <w:r w:rsidR="009177E8">
        <w:rPr>
          <w:rFonts w:ascii="Tahoma" w:eastAsia="Times New Roman" w:hAnsi="Tahoma" w:cs="Tahoma"/>
          <w:sz w:val="20"/>
          <w:szCs w:val="20"/>
        </w:rPr>
        <w:t>, 4)</w:t>
      </w:r>
      <w:r w:rsidRPr="00D1533D">
        <w:rPr>
          <w:rFonts w:ascii="Tahoma" w:eastAsia="Times New Roman" w:hAnsi="Tahoma" w:cs="Tahoma"/>
          <w:sz w:val="20"/>
          <w:szCs w:val="20"/>
        </w:rPr>
        <w:t xml:space="preserve"> jumlah mahasiswa masuk lebih dari 1 serta membutuhkan waktu yang cukup banyak untuk menyelesaikan permasalahan pada setiap yang dialami mahasiswa, maka dengan kondisi seperti itu penulis menggambil kesempatan untuk membantu dalam kegiatan konseling dengan merancang “</w:t>
      </w:r>
      <w:r w:rsidRPr="00D1533D">
        <w:rPr>
          <w:rFonts w:ascii="Tahoma" w:eastAsia="Times New Roman" w:hAnsi="Tahoma" w:cs="Tahoma"/>
          <w:b/>
          <w:sz w:val="20"/>
          <w:szCs w:val="20"/>
        </w:rPr>
        <w:t xml:space="preserve">Sistem Pakar Bimbingan-Konseling dalam Kampus Universitas Advent Indonesia menggunakan metode </w:t>
      </w:r>
      <w:r w:rsidRPr="00D1533D">
        <w:rPr>
          <w:rFonts w:ascii="Tahoma" w:eastAsia="Times New Roman" w:hAnsi="Tahoma" w:cs="Tahoma"/>
          <w:b/>
          <w:i/>
          <w:iCs/>
          <w:sz w:val="20"/>
          <w:szCs w:val="20"/>
        </w:rPr>
        <w:t>Forward Chaning</w:t>
      </w:r>
      <w:r w:rsidRPr="00D1533D">
        <w:rPr>
          <w:rFonts w:ascii="Tahoma" w:eastAsia="Times New Roman" w:hAnsi="Tahoma" w:cs="Tahoma"/>
          <w:b/>
          <w:sz w:val="20"/>
          <w:szCs w:val="20"/>
        </w:rPr>
        <w:t xml:space="preserve"> berbasis Web”. </w:t>
      </w:r>
    </w:p>
    <w:p w:rsidR="00D1533D" w:rsidRPr="00D1533D" w:rsidRDefault="00D1533D" w:rsidP="008835C2">
      <w:pPr>
        <w:tabs>
          <w:tab w:val="left" w:pos="426"/>
          <w:tab w:val="left" w:pos="7797"/>
        </w:tabs>
        <w:spacing w:line="240" w:lineRule="auto"/>
        <w:jc w:val="both"/>
        <w:rPr>
          <w:rFonts w:ascii="Tahoma" w:eastAsia="Times New Roman" w:hAnsi="Tahoma" w:cs="Tahoma"/>
          <w:sz w:val="20"/>
          <w:szCs w:val="20"/>
        </w:rPr>
      </w:pPr>
      <w:r w:rsidRPr="00D1533D">
        <w:rPr>
          <w:rFonts w:ascii="Tahoma" w:eastAsia="Times New Roman" w:hAnsi="Tahoma" w:cs="Tahoma"/>
          <w:sz w:val="20"/>
          <w:szCs w:val="20"/>
        </w:rPr>
        <w:tab/>
      </w:r>
      <w:proofErr w:type="gramStart"/>
      <w:r w:rsidRPr="00D1533D">
        <w:rPr>
          <w:rFonts w:ascii="Tahoma" w:eastAsia="Times New Roman" w:hAnsi="Tahoma" w:cs="Tahoma"/>
          <w:sz w:val="20"/>
          <w:szCs w:val="20"/>
        </w:rPr>
        <w:t>Dalam penelitian tentang sistem pakar bimbingan konselling sudah ada beberapa yang telah membuatnya, namun belum ada yang merancang sistem pakar di bidang dalam kampus Universitas Advent Indonesia.</w:t>
      </w:r>
      <w:proofErr w:type="gramEnd"/>
      <w:r w:rsidRPr="00D1533D">
        <w:rPr>
          <w:rFonts w:ascii="Tahoma" w:eastAsia="Times New Roman" w:hAnsi="Tahoma" w:cs="Tahoma"/>
          <w:sz w:val="20"/>
          <w:szCs w:val="20"/>
        </w:rPr>
        <w:t xml:space="preserve"> </w:t>
      </w:r>
      <w:proofErr w:type="gramStart"/>
      <w:r w:rsidRPr="00D1533D">
        <w:rPr>
          <w:rFonts w:ascii="Tahoma" w:eastAsia="Times New Roman" w:hAnsi="Tahoma" w:cs="Tahoma"/>
          <w:sz w:val="20"/>
          <w:szCs w:val="20"/>
        </w:rPr>
        <w:t>Dengan adanya penelitian tentang pembuatan sistem pakar bimbingan konselling dalam kampus UNIVERSITAS ADVENT INDONESIA yang di kerjakan oleh penulis, di harapkan dapat sangat membantu dalam memecahkan masalah sosial yang dialami mahasiswa dan juga memberikan solusi terbaik.</w:t>
      </w:r>
      <w:proofErr w:type="gramEnd"/>
    </w:p>
    <w:p w:rsidR="00E25C7B" w:rsidRDefault="00E25C7B" w:rsidP="008835C2">
      <w:pPr>
        <w:pStyle w:val="ListParagraph"/>
        <w:numPr>
          <w:ilvl w:val="0"/>
          <w:numId w:val="2"/>
        </w:numPr>
        <w:spacing w:line="240" w:lineRule="auto"/>
        <w:ind w:left="426" w:hanging="426"/>
        <w:jc w:val="both"/>
        <w:rPr>
          <w:rFonts w:ascii="Tahoma" w:hAnsi="Tahoma" w:cs="Tahoma"/>
          <w:b/>
          <w:lang w:val="en-ID"/>
        </w:rPr>
      </w:pPr>
      <w:r>
        <w:rPr>
          <w:rFonts w:ascii="Tahoma" w:hAnsi="Tahoma" w:cs="Tahoma"/>
          <w:b/>
          <w:lang w:val="en-ID"/>
        </w:rPr>
        <w:t>Metode Penelitian</w:t>
      </w:r>
    </w:p>
    <w:p w:rsidR="00630686" w:rsidRDefault="00253B72" w:rsidP="00E25C7B">
      <w:pPr>
        <w:pStyle w:val="ListParagraph"/>
        <w:spacing w:line="240" w:lineRule="auto"/>
        <w:ind w:left="426"/>
        <w:jc w:val="both"/>
        <w:rPr>
          <w:rFonts w:ascii="Tahoma" w:hAnsi="Tahoma" w:cs="Tahoma"/>
          <w:b/>
          <w:sz w:val="20"/>
          <w:szCs w:val="20"/>
          <w:lang w:val="en-ID"/>
        </w:rPr>
      </w:pPr>
      <w:r w:rsidRPr="00E25C7B">
        <w:rPr>
          <w:rFonts w:ascii="Tahoma" w:hAnsi="Tahoma" w:cs="Tahoma"/>
          <w:b/>
          <w:sz w:val="20"/>
          <w:szCs w:val="20"/>
          <w:lang w:val="en-ID"/>
        </w:rPr>
        <w:t>Tinjauan Pustaka</w:t>
      </w:r>
    </w:p>
    <w:p w:rsidR="00897EB1" w:rsidRPr="00173BAC" w:rsidRDefault="00E25C7B" w:rsidP="005667B1">
      <w:pPr>
        <w:pStyle w:val="ListParagraph"/>
        <w:spacing w:line="240" w:lineRule="auto"/>
        <w:ind w:left="426"/>
        <w:jc w:val="both"/>
        <w:rPr>
          <w:rFonts w:ascii="Tahoma" w:hAnsi="Tahoma" w:cs="Tahoma"/>
          <w:b/>
          <w:i/>
          <w:sz w:val="20"/>
          <w:szCs w:val="20"/>
          <w:lang w:val="en-ID"/>
        </w:rPr>
      </w:pPr>
      <w:r w:rsidRPr="00173BAC">
        <w:rPr>
          <w:rFonts w:ascii="Tahoma" w:hAnsi="Tahoma" w:cs="Tahoma"/>
          <w:b/>
          <w:i/>
          <w:sz w:val="20"/>
          <w:szCs w:val="20"/>
          <w:lang w:val="en-ID"/>
        </w:rPr>
        <w:t>Forward Chaining</w:t>
      </w:r>
    </w:p>
    <w:p w:rsidR="00897EB1" w:rsidRDefault="00897EB1" w:rsidP="007241B4">
      <w:pPr>
        <w:spacing w:line="240" w:lineRule="auto"/>
        <w:ind w:firstLine="426"/>
        <w:jc w:val="both"/>
        <w:rPr>
          <w:rFonts w:ascii="Tahoma" w:hAnsi="Tahoma" w:cs="Tahoma"/>
          <w:sz w:val="20"/>
          <w:szCs w:val="20"/>
          <w:lang w:val="en-ID"/>
        </w:rPr>
      </w:pPr>
      <w:r w:rsidRPr="006F2FB2">
        <w:rPr>
          <w:rFonts w:ascii="Tahoma" w:hAnsi="Tahoma" w:cs="Tahoma"/>
          <w:i/>
          <w:sz w:val="20"/>
          <w:szCs w:val="20"/>
          <w:lang w:val="en-ID"/>
        </w:rPr>
        <w:t>Forward Chaining</w:t>
      </w:r>
      <w:r w:rsidR="009A1A4B">
        <w:rPr>
          <w:rFonts w:ascii="Tahoma" w:hAnsi="Tahoma" w:cs="Tahoma"/>
          <w:i/>
          <w:sz w:val="20"/>
          <w:szCs w:val="20"/>
          <w:lang w:val="en-ID"/>
        </w:rPr>
        <w:t xml:space="preserve"> </w:t>
      </w:r>
      <w:r w:rsidRPr="006F2FB2">
        <w:rPr>
          <w:rFonts w:ascii="Tahoma" w:hAnsi="Tahoma" w:cs="Tahoma"/>
          <w:sz w:val="20"/>
          <w:szCs w:val="20"/>
          <w:lang w:val="en-ID"/>
        </w:rPr>
        <w:t>(runut maju) adalah sebuah metode pengambilan keputusan yang sering</w:t>
      </w:r>
      <w:r w:rsidR="006F2FB2" w:rsidRPr="006F2FB2">
        <w:rPr>
          <w:rFonts w:ascii="Tahoma" w:hAnsi="Tahoma" w:cs="Tahoma"/>
          <w:sz w:val="20"/>
          <w:szCs w:val="20"/>
          <w:lang w:val="en-ID"/>
        </w:rPr>
        <w:t xml:space="preserve"> </w:t>
      </w:r>
      <w:r w:rsidRPr="006F2FB2">
        <w:rPr>
          <w:rFonts w:ascii="Tahoma" w:hAnsi="Tahoma" w:cs="Tahoma"/>
          <w:sz w:val="20"/>
          <w:szCs w:val="20"/>
          <w:lang w:val="en-ID"/>
        </w:rPr>
        <w:t xml:space="preserve">digunakan dimana proses </w:t>
      </w:r>
      <w:r w:rsidR="00684374">
        <w:rPr>
          <w:rFonts w:ascii="Tahoma" w:hAnsi="Tahoma" w:cs="Tahoma"/>
          <w:sz w:val="20"/>
          <w:szCs w:val="20"/>
          <w:lang w:val="en-ID"/>
        </w:rPr>
        <w:t>pert</w:t>
      </w:r>
      <w:r w:rsidR="00EA2B37">
        <w:rPr>
          <w:rFonts w:ascii="Tahoma" w:hAnsi="Tahoma" w:cs="Tahoma"/>
          <w:sz w:val="20"/>
          <w:szCs w:val="20"/>
          <w:lang w:val="en-ID"/>
        </w:rPr>
        <w:t>ama mencari fakta</w:t>
      </w:r>
      <w:r w:rsidR="004C1EC5">
        <w:rPr>
          <w:rFonts w:ascii="Tahoma" w:hAnsi="Tahoma" w:cs="Tahoma"/>
          <w:sz w:val="20"/>
          <w:szCs w:val="20"/>
          <w:lang w:val="en-ID"/>
        </w:rPr>
        <w:t>/premis</w:t>
      </w:r>
      <w:r w:rsidR="00684374">
        <w:rPr>
          <w:rFonts w:ascii="Tahoma" w:hAnsi="Tahoma" w:cs="Tahoma"/>
          <w:sz w:val="20"/>
          <w:szCs w:val="20"/>
          <w:lang w:val="en-ID"/>
        </w:rPr>
        <w:t xml:space="preserve"> yang </w:t>
      </w:r>
      <w:r w:rsidR="004C1EC5">
        <w:rPr>
          <w:rFonts w:ascii="Tahoma" w:hAnsi="Tahoma" w:cs="Tahoma"/>
          <w:sz w:val="20"/>
          <w:szCs w:val="20"/>
          <w:lang w:val="en-ID"/>
        </w:rPr>
        <w:t>tersimpan di basis pegetahuan</w:t>
      </w:r>
      <w:r w:rsidRPr="006F2FB2">
        <w:rPr>
          <w:rFonts w:ascii="Tahoma" w:hAnsi="Tahoma" w:cs="Tahoma"/>
          <w:sz w:val="20"/>
          <w:szCs w:val="20"/>
          <w:lang w:val="en-ID"/>
        </w:rPr>
        <w:t xml:space="preserve"> </w:t>
      </w:r>
      <w:r w:rsidR="004C1EC5">
        <w:rPr>
          <w:rFonts w:ascii="Tahoma" w:hAnsi="Tahoma" w:cs="Tahoma"/>
          <w:sz w:val="20"/>
          <w:szCs w:val="20"/>
          <w:lang w:val="en-ID"/>
        </w:rPr>
        <w:t xml:space="preserve">dan mencocokkan data tersebut untuk </w:t>
      </w:r>
      <w:r w:rsidRPr="006F2FB2">
        <w:rPr>
          <w:rFonts w:ascii="Tahoma" w:hAnsi="Tahoma" w:cs="Tahoma"/>
          <w:sz w:val="20"/>
          <w:szCs w:val="20"/>
          <w:lang w:val="en-ID"/>
        </w:rPr>
        <w:t>mengeluarkan</w:t>
      </w:r>
      <w:r w:rsidR="00985372">
        <w:rPr>
          <w:rFonts w:ascii="Tahoma" w:hAnsi="Tahoma" w:cs="Tahoma"/>
          <w:sz w:val="20"/>
          <w:szCs w:val="20"/>
          <w:lang w:val="en-ID"/>
        </w:rPr>
        <w:t xml:space="preserve"> kesimpulan serta solusi.</w:t>
      </w:r>
      <w:r w:rsidR="007241B4">
        <w:rPr>
          <w:rFonts w:ascii="Tahoma" w:hAnsi="Tahoma" w:cs="Tahoma"/>
          <w:sz w:val="20"/>
          <w:szCs w:val="20"/>
          <w:lang w:val="en-ID"/>
        </w:rPr>
        <w:t xml:space="preserve"> </w:t>
      </w:r>
      <w:r w:rsidR="005667B1">
        <w:rPr>
          <w:rFonts w:ascii="Tahoma" w:hAnsi="Tahoma" w:cs="Tahoma"/>
          <w:sz w:val="20"/>
          <w:szCs w:val="20"/>
          <w:lang w:val="en-ID"/>
        </w:rPr>
        <w:t xml:space="preserve">Metode </w:t>
      </w:r>
      <w:r w:rsidR="005667B1" w:rsidRPr="005667B1">
        <w:rPr>
          <w:rFonts w:ascii="Tahoma" w:hAnsi="Tahoma" w:cs="Tahoma"/>
          <w:i/>
          <w:sz w:val="20"/>
          <w:szCs w:val="20"/>
          <w:lang w:val="en-ID"/>
        </w:rPr>
        <w:t>Forward Chainning</w:t>
      </w:r>
      <w:r w:rsidR="005667B1">
        <w:rPr>
          <w:rFonts w:ascii="Tahoma" w:hAnsi="Tahoma" w:cs="Tahoma"/>
          <w:sz w:val="20"/>
          <w:szCs w:val="20"/>
          <w:lang w:val="en-ID"/>
        </w:rPr>
        <w:t xml:space="preserve"> akan di mulai dengan mengunakan </w:t>
      </w:r>
      <w:r w:rsidR="005667B1">
        <w:rPr>
          <w:rFonts w:ascii="Tahoma" w:hAnsi="Tahoma" w:cs="Tahoma"/>
          <w:i/>
          <w:sz w:val="20"/>
          <w:szCs w:val="20"/>
          <w:lang w:val="en-ID"/>
        </w:rPr>
        <w:t>if</w:t>
      </w:r>
      <w:r w:rsidR="007241B4">
        <w:rPr>
          <w:rFonts w:ascii="Tahoma" w:hAnsi="Tahoma" w:cs="Tahoma"/>
          <w:i/>
          <w:sz w:val="20"/>
          <w:szCs w:val="20"/>
          <w:lang w:val="en-ID"/>
        </w:rPr>
        <w:t xml:space="preserve"> </w:t>
      </w:r>
      <w:r w:rsidR="004C1EC5">
        <w:rPr>
          <w:rFonts w:ascii="Tahoma" w:hAnsi="Tahoma" w:cs="Tahoma"/>
          <w:sz w:val="20"/>
          <w:szCs w:val="20"/>
          <w:lang w:val="en-ID"/>
        </w:rPr>
        <w:t xml:space="preserve">dengan mencari </w:t>
      </w:r>
      <w:r w:rsidR="004C1EC5" w:rsidRPr="004C1EC5">
        <w:rPr>
          <w:rFonts w:ascii="Tahoma" w:hAnsi="Tahoma" w:cs="Tahoma"/>
          <w:sz w:val="20"/>
          <w:szCs w:val="20"/>
          <w:lang w:val="en-ID"/>
        </w:rPr>
        <w:t>permiks</w:t>
      </w:r>
      <w:r w:rsidR="004C1EC5">
        <w:rPr>
          <w:rFonts w:ascii="Tahoma" w:hAnsi="Tahoma" w:cs="Tahoma"/>
          <w:sz w:val="20"/>
          <w:szCs w:val="20"/>
          <w:lang w:val="en-ID"/>
        </w:rPr>
        <w:t xml:space="preserve"> </w:t>
      </w:r>
      <w:r w:rsidR="004C1EC5" w:rsidRPr="004C1EC5">
        <w:rPr>
          <w:rFonts w:ascii="Tahoma" w:hAnsi="Tahoma" w:cs="Tahoma"/>
          <w:sz w:val="20"/>
          <w:szCs w:val="20"/>
          <w:lang w:val="en-ID"/>
        </w:rPr>
        <w:t>yang</w:t>
      </w:r>
      <w:r w:rsidR="004C1EC5">
        <w:rPr>
          <w:rFonts w:ascii="Tahoma" w:hAnsi="Tahoma" w:cs="Tahoma"/>
          <w:sz w:val="20"/>
          <w:szCs w:val="20"/>
          <w:lang w:val="en-ID"/>
        </w:rPr>
        <w:t xml:space="preserve"> ada dan akan mencoccok</w:t>
      </w:r>
      <w:r w:rsidR="007241B4">
        <w:rPr>
          <w:rFonts w:ascii="Tahoma" w:hAnsi="Tahoma" w:cs="Tahoma"/>
          <w:sz w:val="20"/>
          <w:szCs w:val="20"/>
          <w:lang w:val="en-ID"/>
        </w:rPr>
        <w:t>kan dengan</w:t>
      </w:r>
      <w:r w:rsidR="004C1EC5">
        <w:rPr>
          <w:rFonts w:ascii="Tahoma" w:hAnsi="Tahoma" w:cs="Tahoma"/>
          <w:sz w:val="20"/>
          <w:szCs w:val="20"/>
          <w:lang w:val="en-ID"/>
        </w:rPr>
        <w:t xml:space="preserve"> data selanjutnya akan mengesekusi </w:t>
      </w:r>
      <w:proofErr w:type="gramStart"/>
      <w:r w:rsidR="004C1EC5">
        <w:rPr>
          <w:rFonts w:ascii="Tahoma" w:hAnsi="Tahoma" w:cs="Tahoma"/>
          <w:sz w:val="20"/>
          <w:szCs w:val="20"/>
          <w:lang w:val="en-ID"/>
        </w:rPr>
        <w:t xml:space="preserve">dengan </w:t>
      </w:r>
      <w:r w:rsidR="007241B4">
        <w:rPr>
          <w:rFonts w:ascii="Tahoma" w:hAnsi="Tahoma" w:cs="Tahoma"/>
          <w:sz w:val="20"/>
          <w:szCs w:val="20"/>
          <w:lang w:val="en-ID"/>
        </w:rPr>
        <w:t xml:space="preserve"> </w:t>
      </w:r>
      <w:r w:rsidR="007241B4">
        <w:rPr>
          <w:rFonts w:ascii="Tahoma" w:hAnsi="Tahoma" w:cs="Tahoma"/>
          <w:i/>
          <w:sz w:val="20"/>
          <w:szCs w:val="20"/>
          <w:lang w:val="en-ID"/>
        </w:rPr>
        <w:t>then</w:t>
      </w:r>
      <w:proofErr w:type="gramEnd"/>
      <w:r w:rsidR="007241B4">
        <w:rPr>
          <w:rFonts w:ascii="Tahoma" w:hAnsi="Tahoma" w:cs="Tahoma"/>
          <w:i/>
          <w:sz w:val="20"/>
          <w:szCs w:val="20"/>
          <w:lang w:val="en-ID"/>
        </w:rPr>
        <w:t xml:space="preserve"> </w:t>
      </w:r>
      <w:r w:rsidR="007241B4" w:rsidRPr="004C1EC5">
        <w:rPr>
          <w:rFonts w:ascii="Tahoma" w:hAnsi="Tahoma" w:cs="Tahoma"/>
          <w:sz w:val="20"/>
          <w:szCs w:val="20"/>
          <w:lang w:val="en-ID"/>
        </w:rPr>
        <w:t>dimana akan menggeluarkan</w:t>
      </w:r>
      <w:r w:rsidR="004C1EC5">
        <w:rPr>
          <w:rFonts w:ascii="Tahoma" w:hAnsi="Tahoma" w:cs="Tahoma"/>
          <w:sz w:val="20"/>
          <w:szCs w:val="20"/>
          <w:lang w:val="en-ID"/>
        </w:rPr>
        <w:t xml:space="preserve"> kesimpulan.</w:t>
      </w:r>
      <w:r w:rsidR="007241B4">
        <w:rPr>
          <w:rFonts w:ascii="Tahoma" w:hAnsi="Tahoma" w:cs="Tahoma"/>
          <w:i/>
          <w:sz w:val="20"/>
          <w:szCs w:val="20"/>
          <w:lang w:val="en-ID"/>
        </w:rPr>
        <w:t xml:space="preserve"> </w:t>
      </w:r>
      <w:r w:rsidRPr="006F2FB2">
        <w:rPr>
          <w:rFonts w:ascii="Tahoma" w:hAnsi="Tahoma" w:cs="Tahoma"/>
          <w:sz w:val="20"/>
          <w:szCs w:val="20"/>
          <w:lang w:val="en-ID"/>
        </w:rPr>
        <w:t xml:space="preserve"> </w:t>
      </w:r>
    </w:p>
    <w:p w:rsidR="003943E6" w:rsidRDefault="0041153E" w:rsidP="003943E6">
      <w:pPr>
        <w:keepNext/>
        <w:spacing w:line="240" w:lineRule="auto"/>
        <w:ind w:firstLine="426"/>
        <w:jc w:val="center"/>
      </w:pPr>
      <w:r>
        <w:rPr>
          <w:noProof/>
        </w:rPr>
        <w:drawing>
          <wp:inline distT="0" distB="0" distL="0" distR="0" wp14:anchorId="5C3FAC47" wp14:editId="11C118E1">
            <wp:extent cx="4019550" cy="17704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19550" cy="1770409"/>
                    </a:xfrm>
                    <a:prstGeom prst="rect">
                      <a:avLst/>
                    </a:prstGeom>
                  </pic:spPr>
                </pic:pic>
              </a:graphicData>
            </a:graphic>
          </wp:inline>
        </w:drawing>
      </w:r>
    </w:p>
    <w:p w:rsidR="00DD4D2E" w:rsidRPr="003943E6" w:rsidRDefault="003943E6" w:rsidP="003943E6">
      <w:pPr>
        <w:pStyle w:val="Caption"/>
        <w:jc w:val="center"/>
        <w:rPr>
          <w:rFonts w:ascii="Tahoma" w:hAnsi="Tahoma" w:cs="Tahoma"/>
          <w:b w:val="0"/>
          <w:color w:val="auto"/>
          <w:sz w:val="20"/>
          <w:szCs w:val="20"/>
          <w:lang w:val="en-ID"/>
        </w:rPr>
      </w:pPr>
      <w:r>
        <w:rPr>
          <w:rFonts w:ascii="Tahoma" w:hAnsi="Tahoma" w:cs="Tahoma"/>
          <w:b w:val="0"/>
          <w:color w:val="auto"/>
        </w:rPr>
        <w:t>Gambar</w:t>
      </w:r>
      <w:r w:rsidRPr="003943E6">
        <w:rPr>
          <w:rFonts w:ascii="Tahoma" w:hAnsi="Tahoma" w:cs="Tahoma"/>
          <w:b w:val="0"/>
          <w:color w:val="auto"/>
        </w:rPr>
        <w:t xml:space="preserve"> </w:t>
      </w:r>
      <w:r w:rsidRPr="003943E6">
        <w:rPr>
          <w:rFonts w:ascii="Tahoma" w:hAnsi="Tahoma" w:cs="Tahoma"/>
          <w:b w:val="0"/>
          <w:color w:val="auto"/>
        </w:rPr>
        <w:fldChar w:fldCharType="begin"/>
      </w:r>
      <w:r w:rsidRPr="003943E6">
        <w:rPr>
          <w:rFonts w:ascii="Tahoma" w:hAnsi="Tahoma" w:cs="Tahoma"/>
          <w:b w:val="0"/>
          <w:color w:val="auto"/>
        </w:rPr>
        <w:instrText xml:space="preserve"> SEQ Figure \* ARABIC </w:instrText>
      </w:r>
      <w:r w:rsidRPr="003943E6">
        <w:rPr>
          <w:rFonts w:ascii="Tahoma" w:hAnsi="Tahoma" w:cs="Tahoma"/>
          <w:b w:val="0"/>
          <w:color w:val="auto"/>
        </w:rPr>
        <w:fldChar w:fldCharType="separate"/>
      </w:r>
      <w:r w:rsidR="004E4EFB">
        <w:rPr>
          <w:rFonts w:ascii="Tahoma" w:hAnsi="Tahoma" w:cs="Tahoma"/>
          <w:b w:val="0"/>
          <w:noProof/>
          <w:color w:val="auto"/>
        </w:rPr>
        <w:t>1</w:t>
      </w:r>
      <w:r w:rsidRPr="003943E6">
        <w:rPr>
          <w:rFonts w:ascii="Tahoma" w:hAnsi="Tahoma" w:cs="Tahoma"/>
          <w:b w:val="0"/>
          <w:color w:val="auto"/>
        </w:rPr>
        <w:fldChar w:fldCharType="end"/>
      </w:r>
      <w:r w:rsidRPr="003943E6">
        <w:rPr>
          <w:rFonts w:ascii="Tahoma" w:hAnsi="Tahoma" w:cs="Tahoma"/>
          <w:b w:val="0"/>
          <w:color w:val="auto"/>
        </w:rPr>
        <w:t xml:space="preserve"> Contoh Pohon Keputusan</w:t>
      </w:r>
    </w:p>
    <w:p w:rsidR="00DD4D2E" w:rsidRDefault="00DD5C6B" w:rsidP="007241B4">
      <w:pPr>
        <w:spacing w:line="240" w:lineRule="auto"/>
        <w:ind w:firstLine="426"/>
        <w:jc w:val="both"/>
        <w:rPr>
          <w:rFonts w:ascii="Tahoma" w:hAnsi="Tahoma" w:cs="Tahoma"/>
          <w:sz w:val="20"/>
          <w:szCs w:val="20"/>
          <w:lang w:val="en-ID"/>
        </w:rPr>
      </w:pPr>
      <w:r>
        <w:rPr>
          <w:rFonts w:ascii="Tahoma" w:hAnsi="Tahoma" w:cs="Tahoma"/>
          <w:sz w:val="20"/>
          <w:szCs w:val="20"/>
          <w:lang w:val="en-ID"/>
        </w:rPr>
        <w:lastRenderedPageBreak/>
        <w:t>Pohon keputusan memiliki 3 jenis node diantara adalah:</w:t>
      </w:r>
    </w:p>
    <w:p w:rsidR="00DD5C6B" w:rsidRDefault="00DD5C6B"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Root Node adalah akar awal yang</w:t>
      </w:r>
      <w:r w:rsidR="00846AE2">
        <w:rPr>
          <w:rFonts w:ascii="Tahoma" w:hAnsi="Tahoma" w:cs="Tahoma"/>
          <w:sz w:val="20"/>
          <w:szCs w:val="20"/>
          <w:lang w:val="en-ID"/>
        </w:rPr>
        <w:t xml:space="preserve"> merepresentasikan data awal dari pengambilan keputusan.</w:t>
      </w:r>
    </w:p>
    <w:p w:rsidR="00846AE2"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Internal Node adalah titik cabang dari yang menghubungkan antara root node dan leaf node.</w:t>
      </w:r>
    </w:p>
    <w:p w:rsidR="00846AE2" w:rsidRPr="00DD5C6B" w:rsidRDefault="00846AE2" w:rsidP="00DD5C6B">
      <w:pPr>
        <w:pStyle w:val="ListParagraph"/>
        <w:numPr>
          <w:ilvl w:val="0"/>
          <w:numId w:val="5"/>
        </w:numPr>
        <w:spacing w:line="240" w:lineRule="auto"/>
        <w:jc w:val="both"/>
        <w:rPr>
          <w:rFonts w:ascii="Tahoma" w:hAnsi="Tahoma" w:cs="Tahoma"/>
          <w:sz w:val="20"/>
          <w:szCs w:val="20"/>
          <w:lang w:val="en-ID"/>
        </w:rPr>
      </w:pPr>
      <w:r>
        <w:rPr>
          <w:rFonts w:ascii="Tahoma" w:hAnsi="Tahoma" w:cs="Tahoma"/>
          <w:sz w:val="20"/>
          <w:szCs w:val="20"/>
          <w:lang w:val="en-ID"/>
        </w:rPr>
        <w:t>Leaf Node titik daun atau titik terakhir dari output dari pengambilan keputusan.</w:t>
      </w:r>
    </w:p>
    <w:p w:rsidR="00DD4D2E" w:rsidRPr="006F2FB2" w:rsidRDefault="00DD4D2E" w:rsidP="007241B4">
      <w:pPr>
        <w:spacing w:line="240" w:lineRule="auto"/>
        <w:ind w:firstLine="426"/>
        <w:jc w:val="both"/>
        <w:rPr>
          <w:rFonts w:ascii="Tahoma" w:hAnsi="Tahoma" w:cs="Tahoma"/>
          <w:sz w:val="20"/>
          <w:szCs w:val="20"/>
          <w:lang w:val="en-ID"/>
        </w:rPr>
      </w:pPr>
    </w:p>
    <w:p w:rsidR="00583B9E" w:rsidRPr="0048237D" w:rsidRDefault="00583B9E" w:rsidP="008835C2">
      <w:pPr>
        <w:spacing w:line="240" w:lineRule="auto"/>
        <w:ind w:firstLine="426"/>
        <w:jc w:val="both"/>
        <w:rPr>
          <w:rFonts w:ascii="Tahoma" w:hAnsi="Tahoma" w:cs="Tahoma"/>
          <w:sz w:val="20"/>
          <w:szCs w:val="20"/>
        </w:rPr>
      </w:pPr>
      <w:r w:rsidRPr="0048237D">
        <w:rPr>
          <w:rFonts w:ascii="Tahoma" w:hAnsi="Tahoma" w:cs="Tahoma"/>
          <w:sz w:val="20"/>
          <w:szCs w:val="20"/>
        </w:rPr>
        <w:t>Sistem pakar adalah bagian yang terdapat pada kecerdasan buatan yang diperuntukkan dalam pendiagnosaan kerusakan sistem dan sebagai solusi permasalahan (Divya &amp; Sreekumar</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783DFD">
      <w:pPr>
        <w:spacing w:line="240" w:lineRule="auto"/>
        <w:ind w:firstLine="426"/>
        <w:jc w:val="both"/>
        <w:rPr>
          <w:rFonts w:ascii="Tahoma" w:hAnsi="Tahoma" w:cs="Tahoma"/>
          <w:sz w:val="20"/>
          <w:szCs w:val="20"/>
        </w:rPr>
      </w:pPr>
      <w:r w:rsidRPr="0048237D">
        <w:rPr>
          <w:rFonts w:ascii="Tahoma" w:hAnsi="Tahoma" w:cs="Tahoma"/>
          <w:sz w:val="20"/>
          <w:szCs w:val="20"/>
        </w:rPr>
        <w:t>Sistem pakar termasuk kedalam pengelompokan kecerdasan buatan yang mempunyai kemampuan khusus untuk menyelesaikan kondisi permasalahan yang ada (Gede &amp; Divayana</w:t>
      </w:r>
      <w:proofErr w:type="gramStart"/>
      <w:r w:rsidRPr="0048237D">
        <w:rPr>
          <w:rFonts w:ascii="Tahoma" w:hAnsi="Tahoma" w:cs="Tahoma"/>
          <w:sz w:val="20"/>
          <w:szCs w:val="20"/>
        </w:rPr>
        <w:t>,2014</w:t>
      </w:r>
      <w:proofErr w:type="gramEnd"/>
      <w:r w:rsidRPr="0048237D">
        <w:rPr>
          <w:rFonts w:ascii="Tahoma" w:hAnsi="Tahoma" w:cs="Tahoma"/>
          <w:sz w:val="20"/>
          <w:szCs w:val="20"/>
        </w:rPr>
        <w:t>)</w:t>
      </w:r>
    </w:p>
    <w:p w:rsidR="0048237D" w:rsidRPr="0048237D" w:rsidRDefault="0048237D" w:rsidP="0048237D">
      <w:pPr>
        <w:spacing w:line="240" w:lineRule="auto"/>
        <w:ind w:firstLine="426"/>
        <w:jc w:val="both"/>
        <w:rPr>
          <w:rFonts w:ascii="Tahoma" w:eastAsia="Times New Roman" w:hAnsi="Tahoma" w:cs="Tahoma"/>
          <w:bCs/>
          <w:sz w:val="20"/>
          <w:szCs w:val="20"/>
        </w:rPr>
      </w:pPr>
      <w:bookmarkStart w:id="0" w:name="_Hlk26305808"/>
      <w:proofErr w:type="gramStart"/>
      <w:r w:rsidRPr="0048237D">
        <w:rPr>
          <w:rFonts w:ascii="Tahoma" w:eastAsia="Times New Roman" w:hAnsi="Tahoma" w:cs="Tahoma"/>
          <w:bCs/>
          <w:sz w:val="20"/>
          <w:szCs w:val="20"/>
        </w:rPr>
        <w:t>Sistem Pakar adalah sistem yang menghasilkan keputusan atas dasar basis pengetahuan yang dimiliki para ahli.</w:t>
      </w:r>
      <w:proofErr w:type="gramEnd"/>
      <w:r w:rsidRPr="0048237D">
        <w:rPr>
          <w:rFonts w:ascii="Tahoma" w:eastAsia="Times New Roman" w:hAnsi="Tahoma" w:cs="Tahoma"/>
          <w:bCs/>
          <w:sz w:val="20"/>
          <w:szCs w:val="20"/>
        </w:rPr>
        <w:t xml:space="preserve"> (Tan, Wahidin</w:t>
      </w:r>
      <w:proofErr w:type="gramStart"/>
      <w:r w:rsidRPr="0048237D">
        <w:rPr>
          <w:rFonts w:ascii="Tahoma" w:eastAsia="Times New Roman" w:hAnsi="Tahoma" w:cs="Tahoma"/>
          <w:bCs/>
          <w:sz w:val="20"/>
          <w:szCs w:val="20"/>
        </w:rPr>
        <w:t>,Tamaldin</w:t>
      </w:r>
      <w:proofErr w:type="gramEnd"/>
      <w:r w:rsidRPr="0048237D">
        <w:rPr>
          <w:rFonts w:ascii="Tahoma" w:eastAsia="Times New Roman" w:hAnsi="Tahoma" w:cs="Tahoma"/>
          <w:bCs/>
          <w:sz w:val="20"/>
          <w:szCs w:val="20"/>
        </w:rPr>
        <w:t>, 2016)</w:t>
      </w:r>
      <w:bookmarkEnd w:id="0"/>
    </w:p>
    <w:p w:rsidR="0048237D" w:rsidRPr="0048237D" w:rsidRDefault="0048237D" w:rsidP="00783DFD">
      <w:pPr>
        <w:spacing w:line="240" w:lineRule="auto"/>
        <w:ind w:firstLine="426"/>
        <w:jc w:val="both"/>
        <w:rPr>
          <w:rFonts w:ascii="Tahoma" w:eastAsia="Times New Roman" w:hAnsi="Tahoma" w:cs="Tahoma"/>
          <w:bCs/>
          <w:sz w:val="20"/>
          <w:szCs w:val="20"/>
        </w:rPr>
      </w:pPr>
      <w:bookmarkStart w:id="1" w:name="_Hlk26305780"/>
      <w:r w:rsidRPr="0048237D">
        <w:rPr>
          <w:rFonts w:ascii="Tahoma" w:eastAsia="Times New Roman" w:hAnsi="Tahoma" w:cs="Tahoma"/>
          <w:bCs/>
          <w:sz w:val="20"/>
          <w:szCs w:val="20"/>
        </w:rPr>
        <w:t xml:space="preserve">Sistem Pakar adalah </w:t>
      </w:r>
      <w:r w:rsidRPr="0048237D">
        <w:rPr>
          <w:rFonts w:ascii="Tahoma" w:eastAsia="Times New Roman" w:hAnsi="Tahoma" w:cs="Tahoma"/>
          <w:bCs/>
          <w:i/>
          <w:iCs/>
          <w:sz w:val="20"/>
          <w:szCs w:val="20"/>
        </w:rPr>
        <w:t>System</w:t>
      </w:r>
      <w:r w:rsidRPr="0048237D">
        <w:rPr>
          <w:rFonts w:ascii="Tahoma" w:eastAsia="Times New Roman" w:hAnsi="Tahoma" w:cs="Tahoma"/>
          <w:bCs/>
          <w:sz w:val="20"/>
          <w:szCs w:val="20"/>
        </w:rPr>
        <w:t xml:space="preserve"> yang kinerjanya mengadopsi keahlian yang dimiliki seorang pakar dalam bidang tertentu ke dalam sistem atau program computer yang disajikan dengan tampikan yang dapat digunakan oleh pengguna dapat membuat sebuah keputusan atau menentukan layaknya seorang pakar (Anik Andriani</w:t>
      </w:r>
      <w:proofErr w:type="gramStart"/>
      <w:r w:rsidRPr="0048237D">
        <w:rPr>
          <w:rFonts w:ascii="Tahoma" w:eastAsia="Times New Roman" w:hAnsi="Tahoma" w:cs="Tahoma"/>
          <w:bCs/>
          <w:sz w:val="20"/>
          <w:szCs w:val="20"/>
        </w:rPr>
        <w:t>,2016</w:t>
      </w:r>
      <w:proofErr w:type="gramEnd"/>
      <w:r w:rsidRPr="0048237D">
        <w:rPr>
          <w:rFonts w:ascii="Tahoma" w:eastAsia="Times New Roman" w:hAnsi="Tahoma" w:cs="Tahoma"/>
          <w:bCs/>
          <w:sz w:val="20"/>
          <w:szCs w:val="20"/>
        </w:rPr>
        <w:t>).</w:t>
      </w:r>
      <w:bookmarkEnd w:id="1"/>
    </w:p>
    <w:p w:rsidR="0048237D" w:rsidRPr="0048237D" w:rsidRDefault="0048237D" w:rsidP="0048237D">
      <w:pPr>
        <w:spacing w:line="240" w:lineRule="auto"/>
        <w:ind w:firstLine="426"/>
        <w:jc w:val="both"/>
        <w:rPr>
          <w:rFonts w:ascii="Tahoma" w:eastAsia="Times New Roman" w:hAnsi="Tahoma" w:cs="Tahoma"/>
          <w:bCs/>
          <w:sz w:val="20"/>
          <w:szCs w:val="20"/>
        </w:rPr>
      </w:pPr>
      <w:proofErr w:type="gramStart"/>
      <w:r w:rsidRPr="0048237D">
        <w:rPr>
          <w:rFonts w:ascii="Tahoma" w:eastAsia="Times New Roman" w:hAnsi="Tahoma" w:cs="Tahoma"/>
          <w:bCs/>
          <w:sz w:val="20"/>
          <w:szCs w:val="20"/>
        </w:rPr>
        <w:t>sistem</w:t>
      </w:r>
      <w:proofErr w:type="gramEnd"/>
      <w:r w:rsidRPr="0048237D">
        <w:rPr>
          <w:rFonts w:ascii="Tahoma" w:eastAsia="Times New Roman" w:hAnsi="Tahoma" w:cs="Tahoma"/>
          <w:bCs/>
          <w:sz w:val="20"/>
          <w:szCs w:val="20"/>
        </w:rPr>
        <w:t xml:space="preserve"> pakar adalah program computer yang mensimulasi penilaian dan perilaku manusia atau organisasi yang memiliki pengetahuan dan pengalaman ahli dalam bidan tertentu. (Budiharto dan Suhartono</w:t>
      </w:r>
      <w:proofErr w:type="gramStart"/>
      <w:r w:rsidRPr="0048237D">
        <w:rPr>
          <w:rFonts w:ascii="Tahoma" w:eastAsia="Times New Roman" w:hAnsi="Tahoma" w:cs="Tahoma"/>
          <w:bCs/>
          <w:sz w:val="20"/>
          <w:szCs w:val="20"/>
        </w:rPr>
        <w:t>,2014</w:t>
      </w:r>
      <w:proofErr w:type="gramEnd"/>
      <w:r w:rsidRPr="0048237D">
        <w:rPr>
          <w:rFonts w:ascii="Tahoma" w:eastAsia="Times New Roman" w:hAnsi="Tahoma" w:cs="Tahoma"/>
          <w:bCs/>
          <w:sz w:val="20"/>
          <w:szCs w:val="20"/>
        </w:rPr>
        <w:t>),</w:t>
      </w:r>
    </w:p>
    <w:p w:rsidR="0048237D" w:rsidRPr="0048237D" w:rsidRDefault="0048237D" w:rsidP="00783DFD">
      <w:pPr>
        <w:spacing w:line="240" w:lineRule="auto"/>
        <w:ind w:firstLine="426"/>
        <w:jc w:val="both"/>
        <w:rPr>
          <w:rFonts w:ascii="Tahoma" w:eastAsia="Times New Roman" w:hAnsi="Tahoma" w:cs="Tahoma"/>
          <w:sz w:val="20"/>
          <w:szCs w:val="20"/>
        </w:rPr>
      </w:pPr>
      <w:proofErr w:type="gramStart"/>
      <w:r w:rsidRPr="0048237D">
        <w:rPr>
          <w:rFonts w:ascii="Tahoma" w:eastAsia="Times New Roman" w:hAnsi="Tahoma" w:cs="Tahoma"/>
          <w:sz w:val="20"/>
          <w:szCs w:val="20"/>
        </w:rPr>
        <w:t>Berdasarkan pengertian para peneliti maka Dapat disimpukan bahwa sistem pakar adalah sebuah sistem yang dapat memecahkan permasalah dan memberikan solusi dengan menggunakan penalaran berdasarkan ilmu pakar.</w:t>
      </w:r>
      <w:proofErr w:type="gramEnd"/>
    </w:p>
    <w:p w:rsidR="0048237D" w:rsidRPr="008835C2" w:rsidRDefault="008835C2" w:rsidP="00783DFD">
      <w:pPr>
        <w:spacing w:line="240" w:lineRule="auto"/>
        <w:ind w:firstLine="426"/>
        <w:jc w:val="both"/>
        <w:rPr>
          <w:rFonts w:ascii="Tahoma" w:hAnsi="Tahoma" w:cs="Tahoma"/>
          <w:b/>
          <w:sz w:val="20"/>
          <w:szCs w:val="20"/>
        </w:rPr>
      </w:pPr>
      <w:r w:rsidRPr="008835C2">
        <w:rPr>
          <w:rFonts w:ascii="Tahoma" w:hAnsi="Tahoma" w:cs="Tahoma"/>
          <w:b/>
          <w:sz w:val="20"/>
          <w:szCs w:val="20"/>
        </w:rPr>
        <w:t>Peneliti terdahulu</w:t>
      </w:r>
    </w:p>
    <w:p w:rsidR="002C395B" w:rsidRDefault="008835C2" w:rsidP="00EB13FD">
      <w:pPr>
        <w:spacing w:line="240" w:lineRule="auto"/>
        <w:ind w:firstLine="426"/>
        <w:jc w:val="both"/>
        <w:rPr>
          <w:rFonts w:ascii="Tahoma" w:hAnsi="Tahoma" w:cs="Tahoma"/>
          <w:sz w:val="20"/>
          <w:szCs w:val="20"/>
          <w:lang w:val="en-ID"/>
        </w:rPr>
      </w:pPr>
      <w:proofErr w:type="gramStart"/>
      <w:r w:rsidRPr="008835C2">
        <w:rPr>
          <w:rFonts w:ascii="Tahoma" w:hAnsi="Tahoma" w:cs="Tahoma"/>
          <w:sz w:val="20"/>
          <w:szCs w:val="20"/>
          <w:lang w:val="en-ID"/>
        </w:rPr>
        <w:t>Beberapa peneliti terdahulu yang relevan telah membantu penelitian ini, sebagai referensi dalam pemilihan topik penelitian.</w:t>
      </w:r>
      <w:proofErr w:type="gramEnd"/>
      <w:r w:rsidRPr="008835C2">
        <w:rPr>
          <w:rFonts w:ascii="Tahoma" w:hAnsi="Tahoma" w:cs="Tahoma"/>
          <w:sz w:val="20"/>
          <w:szCs w:val="20"/>
          <w:lang w:val="en-ID"/>
        </w:rPr>
        <w:t xml:space="preserve"> Di antaranya yaitu:</w:t>
      </w:r>
    </w:p>
    <w:p w:rsidR="00F20387" w:rsidRPr="00F20387" w:rsidRDefault="00F20387" w:rsidP="00F20387">
      <w:pPr>
        <w:pStyle w:val="Caption"/>
        <w:jc w:val="center"/>
        <w:rPr>
          <w:rFonts w:ascii="Tahoma" w:hAnsi="Tahoma" w:cs="Tahoma"/>
          <w:color w:val="auto"/>
          <w:sz w:val="20"/>
          <w:szCs w:val="20"/>
          <w:lang w:val="en-ID"/>
        </w:rPr>
      </w:pPr>
      <w:r>
        <w:rPr>
          <w:color w:val="auto"/>
        </w:rPr>
        <w:t>Tabel</w:t>
      </w:r>
      <w:r w:rsidRPr="00F20387">
        <w:rPr>
          <w:color w:val="auto"/>
        </w:rPr>
        <w:t xml:space="preserve"> </w:t>
      </w:r>
      <w:r w:rsidR="00423930">
        <w:rPr>
          <w:color w:val="auto"/>
        </w:rPr>
        <w:fldChar w:fldCharType="begin"/>
      </w:r>
      <w:r w:rsidR="00423930">
        <w:rPr>
          <w:color w:val="auto"/>
        </w:rPr>
        <w:instrText xml:space="preserve"> SEQ Table \* ARABIC </w:instrText>
      </w:r>
      <w:r w:rsidR="00423930">
        <w:rPr>
          <w:color w:val="auto"/>
        </w:rPr>
        <w:fldChar w:fldCharType="separate"/>
      </w:r>
      <w:r w:rsidR="00423930">
        <w:rPr>
          <w:noProof/>
          <w:color w:val="auto"/>
        </w:rPr>
        <w:t>1</w:t>
      </w:r>
      <w:r w:rsidR="00423930">
        <w:rPr>
          <w:color w:val="auto"/>
        </w:rPr>
        <w:fldChar w:fldCharType="end"/>
      </w:r>
      <w:r>
        <w:rPr>
          <w:color w:val="auto"/>
        </w:rPr>
        <w:t xml:space="preserve"> </w:t>
      </w:r>
      <w:r w:rsidRPr="00F20387">
        <w:rPr>
          <w:b w:val="0"/>
          <w:color w:val="auto"/>
        </w:rPr>
        <w:t>Penelitian Terdahulu</w:t>
      </w:r>
    </w:p>
    <w:tbl>
      <w:tblPr>
        <w:tblStyle w:val="TableGrid"/>
        <w:tblW w:w="9781" w:type="dxa"/>
        <w:tblInd w:w="-34" w:type="dxa"/>
        <w:tblLook w:val="04A0" w:firstRow="1" w:lastRow="0" w:firstColumn="1" w:lastColumn="0" w:noHBand="0" w:noVBand="1"/>
      </w:tblPr>
      <w:tblGrid>
        <w:gridCol w:w="568"/>
        <w:gridCol w:w="2268"/>
        <w:gridCol w:w="3543"/>
        <w:gridCol w:w="3402"/>
      </w:tblGrid>
      <w:tr w:rsidR="00ED4A4D" w:rsidTr="00ED4A4D">
        <w:tc>
          <w:tcPr>
            <w:tcW w:w="568" w:type="dxa"/>
          </w:tcPr>
          <w:p w:rsidR="00ED4A4D" w:rsidRPr="00ED4A4D" w:rsidRDefault="00ED4A4D" w:rsidP="00ED4A4D">
            <w:pPr>
              <w:rPr>
                <w:rFonts w:ascii="Tahoma" w:hAnsi="Tahoma" w:cs="Tahoma"/>
                <w:b/>
                <w:sz w:val="20"/>
                <w:szCs w:val="20"/>
                <w:lang w:val="en-ID"/>
              </w:rPr>
            </w:pPr>
            <w:r>
              <w:rPr>
                <w:rFonts w:ascii="Tahoma" w:hAnsi="Tahoma" w:cs="Tahoma"/>
                <w:b/>
                <w:sz w:val="20"/>
                <w:szCs w:val="20"/>
                <w:lang w:val="en-ID"/>
              </w:rPr>
              <w:t>No</w:t>
            </w:r>
          </w:p>
        </w:tc>
        <w:tc>
          <w:tcPr>
            <w:tcW w:w="2268"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N</w:t>
            </w:r>
            <w:r>
              <w:rPr>
                <w:rFonts w:ascii="Tahoma" w:hAnsi="Tahoma" w:cs="Tahoma"/>
                <w:b/>
                <w:sz w:val="20"/>
                <w:szCs w:val="20"/>
                <w:lang w:val="en-ID"/>
              </w:rPr>
              <w:t>ama Peneliti</w:t>
            </w:r>
          </w:p>
        </w:tc>
        <w:tc>
          <w:tcPr>
            <w:tcW w:w="3543"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 xml:space="preserve">Judul Penelitian </w:t>
            </w:r>
          </w:p>
        </w:tc>
        <w:tc>
          <w:tcPr>
            <w:tcW w:w="3402" w:type="dxa"/>
          </w:tcPr>
          <w:p w:rsidR="00ED4A4D" w:rsidRPr="00ED4A4D" w:rsidRDefault="00ED4A4D" w:rsidP="00ED4A4D">
            <w:pPr>
              <w:rPr>
                <w:rFonts w:ascii="Tahoma" w:hAnsi="Tahoma" w:cs="Tahoma"/>
                <w:b/>
                <w:sz w:val="20"/>
                <w:szCs w:val="20"/>
                <w:lang w:val="en-ID"/>
              </w:rPr>
            </w:pPr>
            <w:r w:rsidRPr="00ED4A4D">
              <w:rPr>
                <w:rFonts w:ascii="Tahoma" w:hAnsi="Tahoma" w:cs="Tahoma"/>
                <w:b/>
                <w:sz w:val="20"/>
                <w:szCs w:val="20"/>
                <w:lang w:val="en-ID"/>
              </w:rPr>
              <w:t>Keterangan</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1</w:t>
            </w:r>
          </w:p>
        </w:tc>
        <w:tc>
          <w:tcPr>
            <w:tcW w:w="22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Cyintia Kumalasari</w:t>
            </w:r>
          </w:p>
        </w:tc>
        <w:tc>
          <w:tcPr>
            <w:tcW w:w="3543" w:type="dxa"/>
          </w:tcPr>
          <w:p w:rsidR="00ED4A4D" w:rsidRDefault="00ED4A4D" w:rsidP="00ED4A4D">
            <w:pPr>
              <w:rPr>
                <w:rFonts w:ascii="Tahoma" w:hAnsi="Tahoma" w:cs="Tahoma"/>
                <w:sz w:val="20"/>
                <w:szCs w:val="20"/>
                <w:lang w:val="en-ID"/>
              </w:rPr>
            </w:pPr>
            <w:r>
              <w:rPr>
                <w:rFonts w:ascii="Tahoma" w:hAnsi="Tahoma" w:cs="Tahoma"/>
                <w:sz w:val="20"/>
                <w:szCs w:val="20"/>
                <w:lang w:val="en-ID"/>
              </w:rPr>
              <w:t>Sistem Pakar Bimbingan Konselling SISWA</w:t>
            </w:r>
          </w:p>
        </w:tc>
        <w:tc>
          <w:tcPr>
            <w:tcW w:w="3402"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 xml:space="preserve">Sistem yang di kembangkan mampu mengetahui penyebab, solusi serta jumlah ratio kesulitan siswa dalam belajar. </w:t>
            </w:r>
          </w:p>
        </w:tc>
      </w:tr>
      <w:tr w:rsidR="00ED4A4D" w:rsidTr="00ED4A4D">
        <w:tc>
          <w:tcPr>
            <w:tcW w:w="568" w:type="dxa"/>
          </w:tcPr>
          <w:p w:rsidR="00ED4A4D" w:rsidRDefault="00ED4A4D" w:rsidP="00ED4A4D">
            <w:pPr>
              <w:jc w:val="both"/>
              <w:rPr>
                <w:rFonts w:ascii="Tahoma" w:hAnsi="Tahoma" w:cs="Tahoma"/>
                <w:sz w:val="20"/>
                <w:szCs w:val="20"/>
                <w:lang w:val="en-ID"/>
              </w:rPr>
            </w:pPr>
            <w:r>
              <w:rPr>
                <w:rFonts w:ascii="Tahoma" w:hAnsi="Tahoma" w:cs="Tahoma"/>
                <w:sz w:val="20"/>
                <w:szCs w:val="20"/>
                <w:lang w:val="en-ID"/>
              </w:rPr>
              <w:t>2</w:t>
            </w:r>
          </w:p>
        </w:tc>
        <w:tc>
          <w:tcPr>
            <w:tcW w:w="2268"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Putri Nur afifah</w:t>
            </w:r>
          </w:p>
        </w:tc>
        <w:tc>
          <w:tcPr>
            <w:tcW w:w="3543" w:type="dxa"/>
          </w:tcPr>
          <w:p w:rsidR="00ED4A4D" w:rsidRDefault="00F04D5F" w:rsidP="00ED4A4D">
            <w:pPr>
              <w:jc w:val="both"/>
              <w:rPr>
                <w:rFonts w:ascii="Tahoma" w:hAnsi="Tahoma" w:cs="Tahoma"/>
                <w:sz w:val="20"/>
                <w:szCs w:val="20"/>
                <w:lang w:val="en-ID"/>
              </w:rPr>
            </w:pPr>
            <w:r>
              <w:rPr>
                <w:rFonts w:ascii="Tahoma" w:hAnsi="Tahoma" w:cs="Tahoma"/>
                <w:sz w:val="20"/>
                <w:szCs w:val="20"/>
                <w:lang w:val="en-ID"/>
              </w:rPr>
              <w:t>Rancang Bangun Sistem Pakar Bimbigan Konselling Kesulitan Belajar Siswa dengan metode forward Chaining, Studi Kasus:SMPN 1 Mejaya</w:t>
            </w:r>
          </w:p>
        </w:tc>
        <w:tc>
          <w:tcPr>
            <w:tcW w:w="3402" w:type="dxa"/>
          </w:tcPr>
          <w:p w:rsidR="00ED4A4D" w:rsidRDefault="0026405B" w:rsidP="0026405B">
            <w:pPr>
              <w:jc w:val="both"/>
              <w:rPr>
                <w:rFonts w:ascii="Tahoma" w:hAnsi="Tahoma" w:cs="Tahoma"/>
                <w:sz w:val="20"/>
                <w:szCs w:val="20"/>
                <w:lang w:val="en-ID"/>
              </w:rPr>
            </w:pPr>
            <w:r>
              <w:rPr>
                <w:rFonts w:ascii="Tahoma" w:hAnsi="Tahoma" w:cs="Tahoma"/>
                <w:sz w:val="20"/>
                <w:szCs w:val="20"/>
                <w:lang w:val="en-ID"/>
              </w:rPr>
              <w:t xml:space="preserve">Sistem yang dapat menghitung rasio minat/kendala belajar  siswa </w:t>
            </w:r>
          </w:p>
        </w:tc>
      </w:tr>
      <w:tr w:rsidR="002304F2" w:rsidTr="00ED4A4D">
        <w:tc>
          <w:tcPr>
            <w:tcW w:w="5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 xml:space="preserve">3 </w:t>
            </w:r>
          </w:p>
        </w:tc>
        <w:tc>
          <w:tcPr>
            <w:tcW w:w="2268"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Asep Herman dan fungki Darmawan</w:t>
            </w:r>
          </w:p>
        </w:tc>
        <w:tc>
          <w:tcPr>
            <w:tcW w:w="3543" w:type="dxa"/>
          </w:tcPr>
          <w:p w:rsidR="002304F2" w:rsidRDefault="002304F2" w:rsidP="00ED4A4D">
            <w:pPr>
              <w:jc w:val="both"/>
              <w:rPr>
                <w:rFonts w:ascii="Tahoma" w:hAnsi="Tahoma" w:cs="Tahoma"/>
                <w:sz w:val="20"/>
                <w:szCs w:val="20"/>
                <w:lang w:val="en-ID"/>
              </w:rPr>
            </w:pPr>
            <w:r>
              <w:rPr>
                <w:rFonts w:ascii="Tahoma" w:hAnsi="Tahoma" w:cs="Tahoma"/>
                <w:sz w:val="20"/>
                <w:szCs w:val="20"/>
                <w:lang w:val="en-ID"/>
              </w:rPr>
              <w:t>Sistem Pakar Mendiagnosa penyakit campak dan rubella dengan metode forward chaining berbasis website</w:t>
            </w:r>
            <w:r w:rsidR="00F20387">
              <w:rPr>
                <w:rFonts w:ascii="Tahoma" w:hAnsi="Tahoma" w:cs="Tahoma"/>
                <w:sz w:val="20"/>
                <w:szCs w:val="20"/>
                <w:lang w:val="en-ID"/>
              </w:rPr>
              <w:t>.</w:t>
            </w:r>
          </w:p>
        </w:tc>
        <w:tc>
          <w:tcPr>
            <w:tcW w:w="3402" w:type="dxa"/>
          </w:tcPr>
          <w:p w:rsidR="002304F2" w:rsidRDefault="002304F2" w:rsidP="0026405B">
            <w:pPr>
              <w:jc w:val="both"/>
              <w:rPr>
                <w:rFonts w:ascii="Tahoma" w:hAnsi="Tahoma" w:cs="Tahoma"/>
                <w:sz w:val="20"/>
                <w:szCs w:val="20"/>
                <w:lang w:val="en-ID"/>
              </w:rPr>
            </w:pPr>
            <w:r>
              <w:rPr>
                <w:rFonts w:ascii="Tahoma" w:hAnsi="Tahoma" w:cs="Tahoma"/>
                <w:sz w:val="20"/>
                <w:szCs w:val="20"/>
                <w:lang w:val="en-ID"/>
              </w:rPr>
              <w:t>Sistem yang dapat mengetahui kepastian penyakit apa yang dialami pengguna hanya dengan mengginputkan gejala yang dirasakan.</w:t>
            </w:r>
          </w:p>
        </w:tc>
      </w:tr>
    </w:tbl>
    <w:p w:rsidR="00E477A8" w:rsidRDefault="00E477A8" w:rsidP="00E477A8">
      <w:pPr>
        <w:spacing w:line="240" w:lineRule="auto"/>
        <w:rPr>
          <w:rFonts w:ascii="Tahoma" w:hAnsi="Tahoma" w:cs="Tahoma"/>
          <w:sz w:val="20"/>
          <w:szCs w:val="20"/>
          <w:lang w:val="en-ID"/>
        </w:rPr>
      </w:pPr>
    </w:p>
    <w:p w:rsidR="00E477A8" w:rsidRDefault="00E477A8" w:rsidP="00E477A8">
      <w:pPr>
        <w:spacing w:line="240" w:lineRule="auto"/>
        <w:rPr>
          <w:rFonts w:ascii="Tahoma" w:hAnsi="Tahoma" w:cs="Tahoma"/>
          <w:sz w:val="20"/>
          <w:szCs w:val="20"/>
          <w:lang w:val="en-ID"/>
        </w:rPr>
      </w:pPr>
    </w:p>
    <w:p w:rsidR="00E25C7B" w:rsidRPr="00E477A8" w:rsidRDefault="00E25C7B" w:rsidP="00E477A8">
      <w:pPr>
        <w:pStyle w:val="ListParagraph"/>
        <w:numPr>
          <w:ilvl w:val="0"/>
          <w:numId w:val="2"/>
        </w:numPr>
        <w:spacing w:line="240" w:lineRule="auto"/>
        <w:ind w:left="426" w:hanging="426"/>
        <w:rPr>
          <w:rFonts w:ascii="Tahoma" w:hAnsi="Tahoma" w:cs="Tahoma"/>
          <w:b/>
          <w:sz w:val="20"/>
          <w:szCs w:val="20"/>
          <w:lang w:val="en-ID"/>
        </w:rPr>
      </w:pPr>
      <w:r w:rsidRPr="00E477A8">
        <w:rPr>
          <w:rFonts w:ascii="Tahoma" w:hAnsi="Tahoma" w:cs="Tahoma"/>
          <w:b/>
          <w:sz w:val="20"/>
          <w:szCs w:val="20"/>
          <w:lang w:val="en-ID"/>
        </w:rPr>
        <w:lastRenderedPageBreak/>
        <w:t>Analisa dan Perancangan Sistem</w:t>
      </w:r>
    </w:p>
    <w:p w:rsidR="00E25C7B" w:rsidRPr="004910BB" w:rsidRDefault="00E477A8" w:rsidP="00E25C7B">
      <w:pPr>
        <w:pStyle w:val="ListParagraph"/>
        <w:spacing w:line="240" w:lineRule="auto"/>
        <w:ind w:left="426"/>
        <w:rPr>
          <w:rFonts w:ascii="Tahoma" w:hAnsi="Tahoma" w:cs="Tahoma"/>
          <w:b/>
          <w:sz w:val="18"/>
          <w:szCs w:val="18"/>
          <w:lang w:val="en-ID"/>
        </w:rPr>
      </w:pPr>
      <w:r w:rsidRPr="004910BB">
        <w:rPr>
          <w:rFonts w:ascii="Tahoma" w:hAnsi="Tahoma" w:cs="Tahoma"/>
          <w:b/>
          <w:sz w:val="18"/>
          <w:szCs w:val="18"/>
          <w:lang w:val="en-ID"/>
        </w:rPr>
        <w:t>Latar Belakang Objek Penelitian</w:t>
      </w:r>
    </w:p>
    <w:p w:rsidR="006338AB" w:rsidRPr="001B3C60" w:rsidRDefault="00414232" w:rsidP="006517EC">
      <w:pPr>
        <w:spacing w:line="240" w:lineRule="auto"/>
        <w:ind w:firstLine="426"/>
        <w:jc w:val="both"/>
        <w:rPr>
          <w:rFonts w:ascii="Tahoma" w:hAnsi="Tahoma" w:cs="Tahoma"/>
          <w:sz w:val="20"/>
          <w:szCs w:val="20"/>
          <w:lang w:val="en-ID"/>
        </w:rPr>
      </w:pPr>
      <w:r w:rsidRPr="001B3C60">
        <w:rPr>
          <w:rFonts w:ascii="Tahoma" w:hAnsi="Tahoma" w:cs="Tahoma"/>
          <w:sz w:val="20"/>
          <w:szCs w:val="20"/>
          <w:lang w:val="en-ID"/>
        </w:rPr>
        <w:t xml:space="preserve">Dalam </w:t>
      </w:r>
      <w:proofErr w:type="gramStart"/>
      <w:r w:rsidRPr="001B3C60">
        <w:rPr>
          <w:rFonts w:ascii="Tahoma" w:hAnsi="Tahoma" w:cs="Tahoma"/>
          <w:sz w:val="20"/>
          <w:szCs w:val="20"/>
          <w:lang w:val="en-ID"/>
        </w:rPr>
        <w:t>Proses  B</w:t>
      </w:r>
      <w:r w:rsidR="00E25C7B" w:rsidRPr="001B3C60">
        <w:rPr>
          <w:rFonts w:ascii="Tahoma" w:hAnsi="Tahoma" w:cs="Tahoma"/>
          <w:sz w:val="20"/>
          <w:szCs w:val="20"/>
          <w:lang w:val="en-ID"/>
        </w:rPr>
        <w:t>imbingan</w:t>
      </w:r>
      <w:proofErr w:type="gramEnd"/>
      <w:r w:rsidR="00E25C7B" w:rsidRPr="001B3C60">
        <w:rPr>
          <w:rFonts w:ascii="Tahoma" w:hAnsi="Tahoma" w:cs="Tahoma"/>
          <w:sz w:val="20"/>
          <w:szCs w:val="20"/>
          <w:lang w:val="en-ID"/>
        </w:rPr>
        <w:t xml:space="preserve"> konselling </w:t>
      </w:r>
      <w:r w:rsidRPr="001B3C60">
        <w:rPr>
          <w:rFonts w:ascii="Tahoma" w:hAnsi="Tahoma" w:cs="Tahoma"/>
          <w:sz w:val="20"/>
          <w:szCs w:val="20"/>
          <w:lang w:val="en-ID"/>
        </w:rPr>
        <w:t xml:space="preserve">selama ini dilakukan dengan pertemuan langsung  atau </w:t>
      </w:r>
      <w:r w:rsidRPr="001B3C60">
        <w:rPr>
          <w:rFonts w:ascii="Tahoma" w:hAnsi="Tahoma" w:cs="Tahoma"/>
          <w:i/>
          <w:sz w:val="20"/>
          <w:szCs w:val="20"/>
          <w:lang w:val="en-ID"/>
        </w:rPr>
        <w:t xml:space="preserve">face to face </w:t>
      </w:r>
      <w:r w:rsidRPr="001B3C60">
        <w:rPr>
          <w:rFonts w:ascii="Tahoma" w:hAnsi="Tahoma" w:cs="Tahoma"/>
          <w:sz w:val="20"/>
          <w:szCs w:val="20"/>
          <w:lang w:val="en-ID"/>
        </w:rPr>
        <w:t xml:space="preserve"> yang terkadang sulit terjadi</w:t>
      </w:r>
      <w:r w:rsidR="006338AB" w:rsidRPr="001B3C60">
        <w:rPr>
          <w:rFonts w:ascii="Tahoma" w:hAnsi="Tahoma" w:cs="Tahoma"/>
          <w:sz w:val="20"/>
          <w:szCs w:val="20"/>
          <w:lang w:val="en-ID"/>
        </w:rPr>
        <w:t xml:space="preserve"> di karenakan  waktu konsellor yang sibuk. </w:t>
      </w:r>
      <w:proofErr w:type="gramStart"/>
      <w:r w:rsidR="006338AB" w:rsidRPr="001B3C60">
        <w:rPr>
          <w:rFonts w:ascii="Tahoma" w:hAnsi="Tahoma" w:cs="Tahoma"/>
          <w:sz w:val="20"/>
          <w:szCs w:val="20"/>
          <w:lang w:val="en-ID"/>
        </w:rPr>
        <w:t>Maka dari itu penulis merancang system pakar bimbingan konselling.</w:t>
      </w:r>
      <w:proofErr w:type="gramEnd"/>
    </w:p>
    <w:p w:rsidR="003C7B9F" w:rsidRPr="004910BB" w:rsidRDefault="0044278C" w:rsidP="006338AB">
      <w:pPr>
        <w:spacing w:line="240" w:lineRule="auto"/>
        <w:ind w:firstLine="426"/>
        <w:rPr>
          <w:rFonts w:ascii="Tahoma" w:hAnsi="Tahoma" w:cs="Tahoma"/>
          <w:b/>
          <w:sz w:val="18"/>
          <w:szCs w:val="18"/>
          <w:lang w:val="en-ID"/>
        </w:rPr>
      </w:pPr>
      <w:r w:rsidRPr="004910BB">
        <w:rPr>
          <w:rFonts w:ascii="Tahoma" w:hAnsi="Tahoma" w:cs="Tahoma"/>
          <w:b/>
          <w:sz w:val="18"/>
          <w:szCs w:val="18"/>
          <w:lang w:val="en-ID"/>
        </w:rPr>
        <w:t>Proses Sistem</w:t>
      </w:r>
      <w:r w:rsidR="006338AB" w:rsidRPr="004910BB">
        <w:rPr>
          <w:rFonts w:ascii="Tahoma" w:hAnsi="Tahoma" w:cs="Tahoma"/>
          <w:b/>
          <w:sz w:val="18"/>
          <w:szCs w:val="18"/>
          <w:lang w:val="en-ID"/>
        </w:rPr>
        <w:t xml:space="preserve"> Lama</w:t>
      </w:r>
    </w:p>
    <w:p w:rsidR="007A5CD2" w:rsidRDefault="0044278C" w:rsidP="006517EC">
      <w:pPr>
        <w:spacing w:line="240" w:lineRule="auto"/>
        <w:ind w:firstLine="426"/>
        <w:jc w:val="both"/>
        <w:rPr>
          <w:lang w:val="en-ID"/>
        </w:rPr>
      </w:pPr>
      <w:proofErr w:type="gramStart"/>
      <w:r w:rsidRPr="001B3C60">
        <w:rPr>
          <w:rFonts w:ascii="Tahoma" w:hAnsi="Tahoma" w:cs="Tahoma"/>
          <w:sz w:val="20"/>
          <w:szCs w:val="20"/>
          <w:lang w:val="en-ID"/>
        </w:rPr>
        <w:t>Proses Sistem lama selama</w:t>
      </w:r>
      <w:r w:rsidR="00A47FBB" w:rsidRPr="001B3C60">
        <w:rPr>
          <w:rFonts w:ascii="Tahoma" w:hAnsi="Tahoma" w:cs="Tahoma"/>
          <w:sz w:val="20"/>
          <w:szCs w:val="20"/>
          <w:lang w:val="en-ID"/>
        </w:rPr>
        <w:t xml:space="preserve"> </w:t>
      </w:r>
      <w:r w:rsidRPr="001B3C60">
        <w:rPr>
          <w:rFonts w:ascii="Tahoma" w:hAnsi="Tahoma" w:cs="Tahoma"/>
          <w:sz w:val="20"/>
          <w:szCs w:val="20"/>
          <w:lang w:val="en-ID"/>
        </w:rPr>
        <w:t xml:space="preserve">ini masih secara </w:t>
      </w:r>
      <w:r w:rsidR="00A47FBB" w:rsidRPr="001B3C60">
        <w:rPr>
          <w:rFonts w:ascii="Tahoma" w:hAnsi="Tahoma" w:cs="Tahoma"/>
          <w:sz w:val="20"/>
          <w:szCs w:val="20"/>
          <w:lang w:val="en-ID"/>
        </w:rPr>
        <w:t xml:space="preserve">manual mulai dari </w:t>
      </w:r>
      <w:r w:rsidR="003C7B9F" w:rsidRPr="001B3C60">
        <w:rPr>
          <w:rFonts w:ascii="Tahoma" w:hAnsi="Tahoma" w:cs="Tahoma"/>
          <w:sz w:val="20"/>
          <w:szCs w:val="20"/>
          <w:lang w:val="en-ID"/>
        </w:rPr>
        <w:t xml:space="preserve">bagian registasi mengisi data </w:t>
      </w:r>
      <w:r w:rsidR="00A47FBB" w:rsidRPr="001B3C60">
        <w:rPr>
          <w:rFonts w:ascii="Tahoma" w:hAnsi="Tahoma" w:cs="Tahoma"/>
          <w:sz w:val="20"/>
          <w:szCs w:val="20"/>
          <w:lang w:val="en-ID"/>
        </w:rPr>
        <w:t>konseli/</w:t>
      </w:r>
      <w:r w:rsidR="003C7B9F" w:rsidRPr="001B3C60">
        <w:rPr>
          <w:rFonts w:ascii="Tahoma" w:hAnsi="Tahoma" w:cs="Tahoma"/>
          <w:sz w:val="20"/>
          <w:szCs w:val="20"/>
          <w:lang w:val="en-ID"/>
        </w:rPr>
        <w:t>mahasiswa dalam Buku</w:t>
      </w:r>
      <w:r w:rsidR="0015250F" w:rsidRPr="001B3C60">
        <w:rPr>
          <w:rFonts w:ascii="Tahoma" w:hAnsi="Tahoma" w:cs="Tahoma"/>
          <w:sz w:val="20"/>
          <w:szCs w:val="20"/>
          <w:lang w:val="en-ID"/>
        </w:rPr>
        <w:t xml:space="preserve"> tamu</w:t>
      </w:r>
      <w:r w:rsidR="003C7B9F" w:rsidRPr="001B3C60">
        <w:rPr>
          <w:rFonts w:ascii="Tahoma" w:hAnsi="Tahoma" w:cs="Tahoma"/>
          <w:sz w:val="20"/>
          <w:szCs w:val="20"/>
          <w:lang w:val="en-ID"/>
        </w:rPr>
        <w:t xml:space="preserve"> serta bagian konselling dengan bertatap muka</w:t>
      </w:r>
      <w:r w:rsidRPr="001B3C60">
        <w:rPr>
          <w:rFonts w:ascii="Tahoma" w:hAnsi="Tahoma" w:cs="Tahoma"/>
          <w:sz w:val="20"/>
          <w:szCs w:val="20"/>
          <w:lang w:val="en-ID"/>
        </w:rPr>
        <w:t xml:space="preserve"> tampak pada gambar</w:t>
      </w:r>
      <w:r w:rsidR="003C7B9F" w:rsidRPr="001B3C60">
        <w:rPr>
          <w:rFonts w:ascii="Tahoma" w:hAnsi="Tahoma" w:cs="Tahoma"/>
          <w:sz w:val="20"/>
          <w:szCs w:val="20"/>
          <w:lang w:val="en-ID"/>
        </w:rPr>
        <w:t>.</w:t>
      </w:r>
      <w:proofErr w:type="gramEnd"/>
      <w:r w:rsidR="003C7B9F">
        <w:rPr>
          <w:lang w:val="en-ID"/>
        </w:rPr>
        <w:t xml:space="preserve"> </w:t>
      </w:r>
      <w:r w:rsidR="006338AB">
        <w:rPr>
          <w:lang w:val="en-ID"/>
        </w:rPr>
        <w:t xml:space="preserve"> </w:t>
      </w:r>
    </w:p>
    <w:p w:rsidR="00324B5C" w:rsidRDefault="00324B5C" w:rsidP="00B00EFA">
      <w:pPr>
        <w:keepNext/>
        <w:spacing w:line="240" w:lineRule="auto"/>
        <w:jc w:val="center"/>
      </w:pPr>
      <w:r>
        <w:rPr>
          <w:noProof/>
        </w:rPr>
        <w:drawing>
          <wp:inline distT="0" distB="0" distL="0" distR="0" wp14:anchorId="0FDB0B75" wp14:editId="615335F5">
            <wp:extent cx="5105400" cy="2352675"/>
            <wp:effectExtent l="0" t="0" r="0" b="9525"/>
            <wp:docPr id="2" name="Picture 2" descr="D:\Hasudungan\Skripsi-1\Alur Sistem L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Alur Sistem La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165" cy="2357175"/>
                    </a:xfrm>
                    <a:prstGeom prst="rect">
                      <a:avLst/>
                    </a:prstGeom>
                    <a:noFill/>
                    <a:ln>
                      <a:noFill/>
                    </a:ln>
                  </pic:spPr>
                </pic:pic>
              </a:graphicData>
            </a:graphic>
          </wp:inline>
        </w:drawing>
      </w:r>
    </w:p>
    <w:p w:rsidR="007A5CD2" w:rsidRPr="00324B5C" w:rsidRDefault="00324B5C" w:rsidP="00324B5C">
      <w:pPr>
        <w:pStyle w:val="Caption"/>
        <w:jc w:val="center"/>
        <w:rPr>
          <w:color w:val="000000" w:themeColor="text1"/>
          <w:lang w:val="en-ID"/>
        </w:rPr>
      </w:pPr>
      <w:r w:rsidRPr="00324B5C">
        <w:rPr>
          <w:color w:val="000000" w:themeColor="text1"/>
        </w:rPr>
        <w:t xml:space="preserve">Gambar </w:t>
      </w:r>
      <w:r w:rsidRPr="00324B5C">
        <w:rPr>
          <w:b w:val="0"/>
          <w:color w:val="000000" w:themeColor="text1"/>
        </w:rPr>
        <w:t>Proses Bimbingan Konselling</w:t>
      </w:r>
    </w:p>
    <w:p w:rsidR="001B3C60" w:rsidRPr="004910BB" w:rsidRDefault="001B3C60" w:rsidP="00D1533D">
      <w:pPr>
        <w:spacing w:line="240" w:lineRule="auto"/>
        <w:rPr>
          <w:rFonts w:ascii="Tahoma" w:hAnsi="Tahoma" w:cs="Tahoma"/>
          <w:b/>
          <w:sz w:val="18"/>
          <w:szCs w:val="18"/>
          <w:lang w:val="en-ID"/>
        </w:rPr>
      </w:pPr>
      <w:r>
        <w:rPr>
          <w:lang w:val="en-ID"/>
        </w:rPr>
        <w:t xml:space="preserve"> </w:t>
      </w:r>
      <w:r w:rsidR="00441D9C" w:rsidRPr="004910BB">
        <w:rPr>
          <w:rFonts w:ascii="Tahoma" w:hAnsi="Tahoma" w:cs="Tahoma"/>
          <w:b/>
          <w:sz w:val="18"/>
          <w:szCs w:val="18"/>
          <w:lang w:val="en-ID"/>
        </w:rPr>
        <w:t>Perancangan Sistem Baru</w:t>
      </w:r>
    </w:p>
    <w:p w:rsidR="007A5CD2" w:rsidRDefault="00441D9C" w:rsidP="00336A67">
      <w:pPr>
        <w:spacing w:line="240" w:lineRule="auto"/>
        <w:ind w:firstLine="426"/>
        <w:jc w:val="both"/>
        <w:rPr>
          <w:rFonts w:ascii="Tahoma" w:hAnsi="Tahoma" w:cs="Tahoma"/>
          <w:sz w:val="20"/>
          <w:szCs w:val="20"/>
          <w:lang w:val="en-ID"/>
        </w:rPr>
      </w:pPr>
      <w:r w:rsidRPr="00336A67">
        <w:rPr>
          <w:rFonts w:ascii="Tahoma" w:hAnsi="Tahoma" w:cs="Tahoma"/>
          <w:sz w:val="20"/>
          <w:szCs w:val="20"/>
          <w:lang w:val="en-ID"/>
        </w:rPr>
        <w:t xml:space="preserve">Perancangan Sistem Baru dengan memberikan kebutuhan </w:t>
      </w:r>
      <w:r w:rsidR="00ED6798" w:rsidRPr="00336A67">
        <w:rPr>
          <w:rFonts w:ascii="Tahoma" w:hAnsi="Tahoma" w:cs="Tahoma"/>
          <w:sz w:val="20"/>
          <w:szCs w:val="20"/>
          <w:lang w:val="en-ID"/>
        </w:rPr>
        <w:t xml:space="preserve">pada setiap konselli maupun konsellor dalam melakukan konselling </w:t>
      </w:r>
      <w:r w:rsidR="00336A67" w:rsidRPr="00336A67">
        <w:rPr>
          <w:rFonts w:ascii="Tahoma" w:hAnsi="Tahoma" w:cs="Tahoma"/>
          <w:sz w:val="20"/>
          <w:szCs w:val="20"/>
          <w:lang w:val="en-ID"/>
        </w:rPr>
        <w:t xml:space="preserve">.Dalam perancangan alur sistem baru ini dapat di jelaskan dalam gambar use case </w:t>
      </w:r>
      <w:proofErr w:type="gramStart"/>
      <w:r w:rsidR="00336A67" w:rsidRPr="00336A67">
        <w:rPr>
          <w:rFonts w:ascii="Tahoma" w:hAnsi="Tahoma" w:cs="Tahoma"/>
          <w:sz w:val="20"/>
          <w:szCs w:val="20"/>
          <w:lang w:val="en-ID"/>
        </w:rPr>
        <w:t xml:space="preserve">diagram </w:t>
      </w:r>
      <w:r w:rsidR="00E51874">
        <w:rPr>
          <w:rFonts w:ascii="Tahoma" w:hAnsi="Tahoma" w:cs="Tahoma"/>
          <w:sz w:val="20"/>
          <w:szCs w:val="20"/>
          <w:lang w:val="en-ID"/>
        </w:rPr>
        <w:t xml:space="preserve"> sebagai</w:t>
      </w:r>
      <w:proofErr w:type="gramEnd"/>
      <w:r w:rsidR="00E51874">
        <w:rPr>
          <w:rFonts w:ascii="Tahoma" w:hAnsi="Tahoma" w:cs="Tahoma"/>
          <w:sz w:val="20"/>
          <w:szCs w:val="20"/>
          <w:lang w:val="en-ID"/>
        </w:rPr>
        <w:t xml:space="preserve"> </w:t>
      </w:r>
      <w:r w:rsidR="00336A67" w:rsidRPr="00336A67">
        <w:rPr>
          <w:rFonts w:ascii="Tahoma" w:hAnsi="Tahoma" w:cs="Tahoma"/>
          <w:sz w:val="20"/>
          <w:szCs w:val="20"/>
          <w:lang w:val="en-ID"/>
        </w:rPr>
        <w:t>berikut:</w:t>
      </w:r>
    </w:p>
    <w:p w:rsidR="00E51874"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dan user harus melakukan registrasi untuk membuat akun terlebih dahulu.  </w:t>
      </w:r>
    </w:p>
    <w:p w:rsidR="00C36A5A" w:rsidRDefault="00B71933"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login agar masuk kedalam sistem dan juga bisa melakukan kegiatan sesuai dengan autentikasi yang dimiliki oleh masing-masing.</w:t>
      </w:r>
    </w:p>
    <w:p w:rsidR="00B71933" w:rsidRDefault="00C36A5A"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permasalahan </w:t>
      </w:r>
      <w:r w:rsidR="000C6CBE">
        <w:rPr>
          <w:rFonts w:ascii="Tahoma" w:hAnsi="Tahoma" w:cs="Tahoma"/>
          <w:sz w:val="20"/>
          <w:szCs w:val="20"/>
          <w:lang w:val="en-ID"/>
        </w:rPr>
        <w:t>seperti menambah, mengubah,</w:t>
      </w:r>
      <w:r w:rsidR="00021ADE">
        <w:rPr>
          <w:rFonts w:ascii="Tahoma" w:hAnsi="Tahoma" w:cs="Tahoma"/>
          <w:sz w:val="20"/>
          <w:szCs w:val="20"/>
          <w:lang w:val="en-ID"/>
        </w:rPr>
        <w:t xml:space="preserve"> melihat,</w:t>
      </w:r>
      <w:r w:rsidR="000C6CBE">
        <w:rPr>
          <w:rFonts w:ascii="Tahoma" w:hAnsi="Tahoma" w:cs="Tahoma"/>
          <w:sz w:val="20"/>
          <w:szCs w:val="20"/>
          <w:lang w:val="en-ID"/>
        </w:rPr>
        <w:t xml:space="preserve"> dan menghapus.</w:t>
      </w:r>
      <w:r w:rsidR="00B71933">
        <w:rPr>
          <w:rFonts w:ascii="Tahoma" w:hAnsi="Tahoma" w:cs="Tahoma"/>
          <w:sz w:val="20"/>
          <w:szCs w:val="20"/>
          <w:lang w:val="en-ID"/>
        </w:rPr>
        <w:t xml:space="preserve">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Gejala Permasalahan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0C6CBE" w:rsidRPr="00795982" w:rsidRDefault="000C6CBE" w:rsidP="000C6CBE">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 xml:space="preserve">Admin dapat melakukan pengolahan data Relasi seperti menambah, mengubah, </w:t>
      </w:r>
      <w:r w:rsidR="00021ADE">
        <w:rPr>
          <w:rFonts w:ascii="Tahoma" w:hAnsi="Tahoma" w:cs="Tahoma"/>
          <w:sz w:val="20"/>
          <w:szCs w:val="20"/>
          <w:lang w:val="en-ID"/>
        </w:rPr>
        <w:t xml:space="preserve">melihat, </w:t>
      </w:r>
      <w:r>
        <w:rPr>
          <w:rFonts w:ascii="Tahoma" w:hAnsi="Tahoma" w:cs="Tahoma"/>
          <w:sz w:val="20"/>
          <w:szCs w:val="20"/>
          <w:lang w:val="en-ID"/>
        </w:rPr>
        <w:t xml:space="preserve">dan menghapus. </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registasi pengolahan data calon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4E068A" w:rsidRPr="00795982" w:rsidRDefault="004E068A" w:rsidP="004E068A">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dapat melakukan pengolahan data Konselling konselli seperti menambah, mengubah,</w:t>
      </w:r>
      <w:r w:rsidR="00021ADE">
        <w:rPr>
          <w:rFonts w:ascii="Tahoma" w:hAnsi="Tahoma" w:cs="Tahoma"/>
          <w:sz w:val="20"/>
          <w:szCs w:val="20"/>
          <w:lang w:val="en-ID"/>
        </w:rPr>
        <w:t xml:space="preserve"> melihat,</w:t>
      </w:r>
      <w:r>
        <w:rPr>
          <w:rFonts w:ascii="Tahoma" w:hAnsi="Tahoma" w:cs="Tahoma"/>
          <w:sz w:val="20"/>
          <w:szCs w:val="20"/>
          <w:lang w:val="en-ID"/>
        </w:rPr>
        <w:t xml:space="preserve"> dan menghapus.</w:t>
      </w:r>
    </w:p>
    <w:p w:rsidR="000C6CB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registrasi Bimbingan pengolahan data pada calon konselli.</w:t>
      </w:r>
    </w:p>
    <w:p w:rsidR="00021ADE" w:rsidRDefault="00021ADE"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User dapat melakukan Konselling dan juga melihat hasil dari bimbingan konselling yang dilakukan.</w:t>
      </w:r>
    </w:p>
    <w:p w:rsidR="00BD0CE1" w:rsidRDefault="00BD0CE1" w:rsidP="00795982">
      <w:pPr>
        <w:pStyle w:val="ListParagraph"/>
        <w:numPr>
          <w:ilvl w:val="0"/>
          <w:numId w:val="8"/>
        </w:numPr>
        <w:spacing w:line="240" w:lineRule="auto"/>
        <w:jc w:val="both"/>
        <w:rPr>
          <w:rFonts w:ascii="Tahoma" w:hAnsi="Tahoma" w:cs="Tahoma"/>
          <w:sz w:val="20"/>
          <w:szCs w:val="20"/>
          <w:lang w:val="en-ID"/>
        </w:rPr>
      </w:pPr>
      <w:r>
        <w:rPr>
          <w:rFonts w:ascii="Tahoma" w:hAnsi="Tahoma" w:cs="Tahoma"/>
          <w:sz w:val="20"/>
          <w:szCs w:val="20"/>
          <w:lang w:val="en-ID"/>
        </w:rPr>
        <w:t>Admin dan User dapat melakukan logout</w:t>
      </w:r>
      <w:r w:rsidR="005F0B3A">
        <w:rPr>
          <w:rFonts w:ascii="Tahoma" w:hAnsi="Tahoma" w:cs="Tahoma"/>
          <w:sz w:val="20"/>
          <w:szCs w:val="20"/>
          <w:lang w:val="en-ID"/>
        </w:rPr>
        <w:t xml:space="preserve"> untuk keluar dari sistem</w:t>
      </w:r>
      <w:r>
        <w:rPr>
          <w:rFonts w:ascii="Tahoma" w:hAnsi="Tahoma" w:cs="Tahoma"/>
          <w:sz w:val="20"/>
          <w:szCs w:val="20"/>
          <w:lang w:val="en-ID"/>
        </w:rPr>
        <w:t>.</w:t>
      </w:r>
    </w:p>
    <w:p w:rsidR="00021ADE" w:rsidRPr="00BD0CE1" w:rsidRDefault="00021ADE" w:rsidP="00BD0CE1">
      <w:pPr>
        <w:spacing w:line="240" w:lineRule="auto"/>
        <w:ind w:left="360"/>
        <w:jc w:val="both"/>
        <w:rPr>
          <w:rFonts w:ascii="Tahoma" w:hAnsi="Tahoma" w:cs="Tahoma"/>
          <w:sz w:val="20"/>
          <w:szCs w:val="20"/>
          <w:lang w:val="en-ID"/>
        </w:rPr>
      </w:pPr>
    </w:p>
    <w:p w:rsidR="00847FE8" w:rsidRDefault="00E51874" w:rsidP="00847FE8">
      <w:pPr>
        <w:keepNext/>
        <w:tabs>
          <w:tab w:val="left" w:pos="6915"/>
        </w:tabs>
        <w:spacing w:line="240" w:lineRule="auto"/>
        <w:jc w:val="center"/>
      </w:pPr>
      <w:r w:rsidRPr="0027562D">
        <w:rPr>
          <w:noProof/>
        </w:rPr>
        <w:drawing>
          <wp:inline distT="0" distB="0" distL="0" distR="0" wp14:anchorId="4F006C2A" wp14:editId="5E42727B">
            <wp:extent cx="3549090" cy="2877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226" cy="2882895"/>
                    </a:xfrm>
                    <a:prstGeom prst="rect">
                      <a:avLst/>
                    </a:prstGeom>
                  </pic:spPr>
                </pic:pic>
              </a:graphicData>
            </a:graphic>
          </wp:inline>
        </w:drawing>
      </w:r>
    </w:p>
    <w:p w:rsidR="00C035CB" w:rsidRPr="00847FE8" w:rsidRDefault="00847FE8" w:rsidP="00847FE8">
      <w:pPr>
        <w:pStyle w:val="Caption"/>
        <w:jc w:val="center"/>
        <w:rPr>
          <w:rFonts w:ascii="Tahoma" w:hAnsi="Tahoma" w:cs="Tahoma"/>
          <w:color w:val="auto"/>
          <w:sz w:val="20"/>
          <w:szCs w:val="20"/>
          <w:lang w:val="en-ID"/>
        </w:rPr>
      </w:pPr>
      <w:r w:rsidRPr="00847FE8">
        <w:rPr>
          <w:rFonts w:ascii="Tahoma" w:hAnsi="Tahoma" w:cs="Tahoma"/>
          <w:color w:val="auto"/>
          <w:sz w:val="20"/>
          <w:szCs w:val="20"/>
        </w:rPr>
        <w:t xml:space="preserve">Gambar </w:t>
      </w:r>
      <w:r w:rsidRPr="00847FE8">
        <w:rPr>
          <w:rFonts w:ascii="Tahoma" w:hAnsi="Tahoma" w:cs="Tahoma"/>
          <w:b w:val="0"/>
          <w:i/>
          <w:color w:val="auto"/>
          <w:sz w:val="20"/>
          <w:szCs w:val="20"/>
        </w:rPr>
        <w:t xml:space="preserve">Use Case </w:t>
      </w:r>
      <w:proofErr w:type="gramStart"/>
      <w:r w:rsidRPr="00847FE8">
        <w:rPr>
          <w:rFonts w:ascii="Tahoma" w:hAnsi="Tahoma" w:cs="Tahoma"/>
          <w:b w:val="0"/>
          <w:i/>
          <w:color w:val="auto"/>
          <w:sz w:val="20"/>
          <w:szCs w:val="20"/>
        </w:rPr>
        <w:t>Diagram</w:t>
      </w:r>
      <w:r w:rsidRPr="00847FE8">
        <w:rPr>
          <w:rFonts w:ascii="Tahoma" w:hAnsi="Tahoma" w:cs="Tahoma"/>
          <w:b w:val="0"/>
          <w:color w:val="auto"/>
          <w:sz w:val="20"/>
          <w:szCs w:val="20"/>
        </w:rPr>
        <w:t xml:space="preserve"> </w:t>
      </w:r>
      <w:r w:rsidRPr="00847FE8">
        <w:rPr>
          <w:rFonts w:ascii="Tahoma" w:hAnsi="Tahoma" w:cs="Tahoma"/>
          <w:b w:val="0"/>
          <w:noProof/>
          <w:color w:val="auto"/>
          <w:sz w:val="20"/>
          <w:szCs w:val="20"/>
        </w:rPr>
        <w:t xml:space="preserve"> Sistem</w:t>
      </w:r>
      <w:proofErr w:type="gramEnd"/>
      <w:r w:rsidRPr="00847FE8">
        <w:rPr>
          <w:rFonts w:ascii="Tahoma" w:hAnsi="Tahoma" w:cs="Tahoma"/>
          <w:b w:val="0"/>
          <w:noProof/>
          <w:color w:val="auto"/>
          <w:sz w:val="20"/>
          <w:szCs w:val="20"/>
        </w:rPr>
        <w:t xml:space="preserve"> Pakar</w:t>
      </w:r>
      <w:r w:rsidR="00581620">
        <w:rPr>
          <w:rFonts w:ascii="Tahoma" w:hAnsi="Tahoma" w:cs="Tahoma"/>
          <w:b w:val="0"/>
          <w:noProof/>
          <w:color w:val="auto"/>
          <w:sz w:val="20"/>
          <w:szCs w:val="20"/>
        </w:rPr>
        <w:t xml:space="preserve"> Bimbingan Konselling</w:t>
      </w:r>
    </w:p>
    <w:p w:rsidR="00A400EF" w:rsidRDefault="00A400EF" w:rsidP="00A400EF">
      <w:pPr>
        <w:tabs>
          <w:tab w:val="left" w:pos="426"/>
        </w:tabs>
        <w:spacing w:line="240" w:lineRule="auto"/>
        <w:jc w:val="both"/>
        <w:rPr>
          <w:rFonts w:ascii="Tahoma" w:hAnsi="Tahoma" w:cs="Tahoma"/>
          <w:sz w:val="20"/>
          <w:szCs w:val="20"/>
          <w:lang w:val="en-ID"/>
        </w:rPr>
      </w:pPr>
      <w:r w:rsidRPr="00A400EF">
        <w:rPr>
          <w:rFonts w:ascii="Tahoma" w:hAnsi="Tahoma" w:cs="Tahoma"/>
          <w:sz w:val="20"/>
          <w:szCs w:val="20"/>
          <w:lang w:val="en-ID"/>
        </w:rPr>
        <w:tab/>
        <w:t xml:space="preserve">Gambar 4 menjelaskan bagian class diagram yang ada pada sistem pakar guna mendukung perancangan sistem pakar yang </w:t>
      </w:r>
      <w:proofErr w:type="gramStart"/>
      <w:r w:rsidRPr="00A400EF">
        <w:rPr>
          <w:rFonts w:ascii="Tahoma" w:hAnsi="Tahoma" w:cs="Tahoma"/>
          <w:sz w:val="20"/>
          <w:szCs w:val="20"/>
          <w:lang w:val="en-ID"/>
        </w:rPr>
        <w:t>akan</w:t>
      </w:r>
      <w:proofErr w:type="gramEnd"/>
      <w:r w:rsidRPr="00A400EF">
        <w:rPr>
          <w:rFonts w:ascii="Tahoma" w:hAnsi="Tahoma" w:cs="Tahoma"/>
          <w:sz w:val="20"/>
          <w:szCs w:val="20"/>
          <w:lang w:val="en-ID"/>
        </w:rPr>
        <w:t xml:space="preserve"> di bangun. Ada beberapa class yang dibutuhkan diantaranya: table permasalahan, table gejala, table gejalaPermasalahan, table bimbing</w:t>
      </w:r>
      <w:r w:rsidR="00DE6557">
        <w:rPr>
          <w:rFonts w:ascii="Tahoma" w:hAnsi="Tahoma" w:cs="Tahoma"/>
          <w:sz w:val="20"/>
          <w:szCs w:val="20"/>
          <w:lang w:val="en-ID"/>
        </w:rPr>
        <w:t>an, table konselling, table tmp_g</w:t>
      </w:r>
      <w:r w:rsidRPr="00A400EF">
        <w:rPr>
          <w:rFonts w:ascii="Tahoma" w:hAnsi="Tahoma" w:cs="Tahoma"/>
          <w:sz w:val="20"/>
          <w:szCs w:val="20"/>
          <w:lang w:val="en-ID"/>
        </w:rPr>
        <w:t>ejala</w:t>
      </w:r>
      <w:r w:rsidR="000E79FC">
        <w:rPr>
          <w:rFonts w:ascii="Tahoma" w:hAnsi="Tahoma" w:cs="Tahoma"/>
          <w:sz w:val="20"/>
          <w:szCs w:val="20"/>
          <w:lang w:val="en-ID"/>
        </w:rPr>
        <w:t>, tmp_konselling</w:t>
      </w:r>
      <w:r w:rsidR="00E15881">
        <w:rPr>
          <w:rFonts w:ascii="Tahoma" w:hAnsi="Tahoma" w:cs="Tahoma"/>
          <w:sz w:val="20"/>
          <w:szCs w:val="20"/>
          <w:lang w:val="en-ID"/>
        </w:rPr>
        <w:t xml:space="preserve"> Pada setiap class merupakan model dari setiap table yang ada di database.</w:t>
      </w:r>
    </w:p>
    <w:p w:rsidR="008E4B99" w:rsidRDefault="00856C1A" w:rsidP="00856C1A">
      <w:pPr>
        <w:keepNext/>
        <w:tabs>
          <w:tab w:val="left" w:pos="426"/>
        </w:tabs>
        <w:spacing w:line="240" w:lineRule="auto"/>
        <w:jc w:val="center"/>
      </w:pPr>
      <w:r>
        <w:rPr>
          <w:noProof/>
        </w:rPr>
        <w:drawing>
          <wp:inline distT="0" distB="0" distL="0" distR="0">
            <wp:extent cx="4735902" cy="3449507"/>
            <wp:effectExtent l="0" t="0" r="0" b="0"/>
            <wp:docPr id="4" name="Picture 4" descr="D:\Hasudungan\Skripsi-1\sistemPak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sudungan\Skripsi-1\sistemPak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488" cy="3450662"/>
                    </a:xfrm>
                    <a:prstGeom prst="rect">
                      <a:avLst/>
                    </a:prstGeom>
                    <a:noFill/>
                    <a:ln>
                      <a:noFill/>
                    </a:ln>
                  </pic:spPr>
                </pic:pic>
              </a:graphicData>
            </a:graphic>
          </wp:inline>
        </w:drawing>
      </w:r>
    </w:p>
    <w:p w:rsidR="00E15881" w:rsidRPr="008E4B99" w:rsidRDefault="008E4B99" w:rsidP="008E4B99">
      <w:pPr>
        <w:pStyle w:val="Caption"/>
        <w:jc w:val="center"/>
        <w:rPr>
          <w:rFonts w:ascii="Tahoma" w:hAnsi="Tahoma" w:cs="Tahoma"/>
          <w:color w:val="auto"/>
          <w:sz w:val="20"/>
          <w:szCs w:val="20"/>
          <w:lang w:val="en-ID"/>
        </w:rPr>
      </w:pPr>
      <w:r w:rsidRPr="008E4B99">
        <w:rPr>
          <w:rFonts w:ascii="Tahoma" w:hAnsi="Tahoma" w:cs="Tahoma"/>
          <w:color w:val="auto"/>
          <w:sz w:val="20"/>
          <w:szCs w:val="20"/>
        </w:rPr>
        <w:t xml:space="preserve">Gambar </w:t>
      </w:r>
      <w:r w:rsidRPr="00614386">
        <w:rPr>
          <w:rFonts w:ascii="Tahoma" w:hAnsi="Tahoma" w:cs="Tahoma"/>
          <w:b w:val="0"/>
          <w:i/>
          <w:color w:val="auto"/>
          <w:sz w:val="20"/>
          <w:szCs w:val="20"/>
        </w:rPr>
        <w:t>class diagram</w:t>
      </w:r>
      <w:r w:rsidRPr="008E4B99">
        <w:rPr>
          <w:rFonts w:ascii="Tahoma" w:hAnsi="Tahoma" w:cs="Tahoma"/>
          <w:b w:val="0"/>
          <w:color w:val="auto"/>
          <w:sz w:val="20"/>
          <w:szCs w:val="20"/>
        </w:rPr>
        <w:t xml:space="preserve"> Sistem Pakar Bimbingan Konselling</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4910BB" w:rsidRDefault="00614386" w:rsidP="00D1533D">
      <w:pPr>
        <w:spacing w:line="240" w:lineRule="auto"/>
        <w:rPr>
          <w:rFonts w:ascii="Tahoma" w:hAnsi="Tahoma" w:cs="Tahoma"/>
          <w:b/>
          <w:sz w:val="18"/>
          <w:szCs w:val="18"/>
          <w:lang w:val="en-ID"/>
        </w:rPr>
      </w:pPr>
      <w:r w:rsidRPr="004910BB">
        <w:rPr>
          <w:rFonts w:ascii="Tahoma" w:hAnsi="Tahoma" w:cs="Tahoma"/>
          <w:b/>
          <w:sz w:val="18"/>
          <w:szCs w:val="18"/>
          <w:lang w:val="en-ID"/>
        </w:rPr>
        <w:t>Basis Data</w:t>
      </w:r>
    </w:p>
    <w:p w:rsidR="00E166DD" w:rsidRPr="00EC26C6" w:rsidRDefault="00E166DD" w:rsidP="00E166DD">
      <w:pPr>
        <w:pStyle w:val="Caption"/>
        <w:keepNext/>
        <w:jc w:val="center"/>
        <w:rPr>
          <w:rFonts w:ascii="Tahoma" w:hAnsi="Tahoma" w:cs="Tahoma"/>
          <w:sz w:val="20"/>
          <w:szCs w:val="20"/>
        </w:rPr>
      </w:pPr>
      <w:r w:rsidRPr="00EC26C6">
        <w:rPr>
          <w:rFonts w:ascii="Tahoma" w:hAnsi="Tahoma" w:cs="Tahoma"/>
          <w:color w:val="auto"/>
          <w:sz w:val="20"/>
          <w:szCs w:val="20"/>
        </w:rPr>
        <w:t xml:space="preserve">Tabel </w:t>
      </w:r>
      <w:r w:rsidRPr="00EC26C6">
        <w:rPr>
          <w:rFonts w:ascii="Tahoma" w:hAnsi="Tahoma" w:cs="Tahoma"/>
          <w:b w:val="0"/>
          <w:color w:val="auto"/>
          <w:sz w:val="20"/>
          <w:szCs w:val="20"/>
        </w:rPr>
        <w:t>Basis data table bimbingan</w:t>
      </w:r>
    </w:p>
    <w:tbl>
      <w:tblPr>
        <w:tblStyle w:val="TableGrid"/>
        <w:tblW w:w="0" w:type="auto"/>
        <w:tblLook w:val="04A0" w:firstRow="1" w:lastRow="0" w:firstColumn="1" w:lastColumn="0" w:noHBand="0" w:noVBand="1"/>
      </w:tblPr>
      <w:tblGrid>
        <w:gridCol w:w="1668"/>
        <w:gridCol w:w="1559"/>
        <w:gridCol w:w="1417"/>
        <w:gridCol w:w="1843"/>
        <w:gridCol w:w="3089"/>
      </w:tblGrid>
      <w:tr w:rsidR="00387980" w:rsidRPr="00EC26C6" w:rsidTr="0065542C">
        <w:tc>
          <w:tcPr>
            <w:tcW w:w="1668"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5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387980" w:rsidRPr="00EC26C6" w:rsidRDefault="00387980" w:rsidP="00387980">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Id</w:t>
            </w:r>
          </w:p>
        </w:tc>
        <w:tc>
          <w:tcPr>
            <w:tcW w:w="1559" w:type="dxa"/>
          </w:tcPr>
          <w:p w:rsidR="00387980" w:rsidRPr="00EC26C6" w:rsidRDefault="00664162" w:rsidP="00387980">
            <w:pPr>
              <w:rPr>
                <w:rFonts w:ascii="Tahoma" w:hAnsi="Tahoma" w:cs="Tahoma"/>
                <w:sz w:val="20"/>
                <w:szCs w:val="20"/>
                <w:lang w:val="en-ID"/>
              </w:rPr>
            </w:pPr>
            <w:r w:rsidRPr="00EC26C6">
              <w:rPr>
                <w:rFonts w:ascii="Tahoma" w:hAnsi="Tahoma" w:cs="Tahoma"/>
                <w:sz w:val="20"/>
                <w:szCs w:val="20"/>
                <w:lang w:val="en-ID"/>
              </w:rPr>
              <w:t>i</w:t>
            </w:r>
            <w:r w:rsidR="00387980" w:rsidRPr="00EC26C6">
              <w:rPr>
                <w:rFonts w:ascii="Tahoma" w:hAnsi="Tahoma" w:cs="Tahoma"/>
                <w:sz w:val="20"/>
                <w:szCs w:val="20"/>
                <w:lang w:val="en-ID"/>
              </w:rPr>
              <w:t>nt</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 xml:space="preserve">Increment </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kodeBimbingan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Kode Bimbingan</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Nim mahasiswa</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namaLengkap</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Nama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s</w:t>
            </w:r>
            <w:r w:rsidR="00387980" w:rsidRPr="00EC26C6">
              <w:rPr>
                <w:rFonts w:ascii="Tahoma" w:hAnsi="Tahoma" w:cs="Tahoma"/>
                <w:sz w:val="20"/>
                <w:szCs w:val="20"/>
                <w:lang w:val="en-ID"/>
              </w:rPr>
              <w:t>tatus</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v</w:t>
            </w:r>
            <w:r w:rsidR="00387980" w:rsidRPr="00EC26C6">
              <w:rPr>
                <w:rFonts w:ascii="Tahoma" w:hAnsi="Tahoma" w:cs="Tahoma"/>
                <w:sz w:val="20"/>
                <w:szCs w:val="20"/>
                <w:lang w:val="en-ID"/>
              </w:rPr>
              <w:t>archar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Status tinggal</w:t>
            </w:r>
          </w:p>
        </w:tc>
      </w:tr>
      <w:tr w:rsidR="00387980" w:rsidRPr="00EC26C6" w:rsidTr="0065542C">
        <w:tc>
          <w:tcPr>
            <w:tcW w:w="1668"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jenisKelamin</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har</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Jenis kelamin konselli</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c</w:t>
            </w:r>
            <w:r w:rsidR="00387980" w:rsidRPr="00EC26C6">
              <w:rPr>
                <w:rFonts w:ascii="Tahoma" w:hAnsi="Tahoma" w:cs="Tahoma"/>
                <w:sz w:val="20"/>
                <w:szCs w:val="20"/>
                <w:lang w:val="en-ID"/>
              </w:rPr>
              <w:t>reated_at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pembuatan data</w:t>
            </w:r>
          </w:p>
        </w:tc>
      </w:tr>
      <w:tr w:rsidR="00387980" w:rsidRPr="00EC26C6" w:rsidTr="0065542C">
        <w:tc>
          <w:tcPr>
            <w:tcW w:w="1668" w:type="dxa"/>
          </w:tcPr>
          <w:p w:rsidR="00387980" w:rsidRPr="00EC26C6" w:rsidRDefault="00D3481E" w:rsidP="00614386">
            <w:pPr>
              <w:rPr>
                <w:rFonts w:ascii="Tahoma" w:hAnsi="Tahoma" w:cs="Tahoma"/>
                <w:sz w:val="20"/>
                <w:szCs w:val="20"/>
                <w:lang w:val="en-ID"/>
              </w:rPr>
            </w:pPr>
            <w:r w:rsidRPr="00EC26C6">
              <w:rPr>
                <w:rFonts w:ascii="Tahoma" w:hAnsi="Tahoma" w:cs="Tahoma"/>
                <w:sz w:val="20"/>
                <w:szCs w:val="20"/>
                <w:lang w:val="en-ID"/>
              </w:rPr>
              <w:t>u</w:t>
            </w:r>
            <w:r w:rsidR="00387980" w:rsidRPr="00EC26C6">
              <w:rPr>
                <w:rFonts w:ascii="Tahoma" w:hAnsi="Tahoma" w:cs="Tahoma"/>
                <w:sz w:val="20"/>
                <w:szCs w:val="20"/>
                <w:lang w:val="en-ID"/>
              </w:rPr>
              <w:t>pdated_at</w:t>
            </w:r>
          </w:p>
        </w:tc>
        <w:tc>
          <w:tcPr>
            <w:tcW w:w="1559" w:type="dxa"/>
          </w:tcPr>
          <w:p w:rsidR="00387980" w:rsidRPr="00EC26C6" w:rsidRDefault="00664162" w:rsidP="00614386">
            <w:pPr>
              <w:rPr>
                <w:rFonts w:ascii="Tahoma" w:hAnsi="Tahoma" w:cs="Tahoma"/>
                <w:sz w:val="20"/>
                <w:szCs w:val="20"/>
                <w:lang w:val="en-ID"/>
              </w:rPr>
            </w:pPr>
            <w:r w:rsidRPr="00EC26C6">
              <w:rPr>
                <w:rFonts w:ascii="Tahoma" w:hAnsi="Tahoma" w:cs="Tahoma"/>
                <w:sz w:val="20"/>
                <w:szCs w:val="20"/>
                <w:lang w:val="en-ID"/>
              </w:rPr>
              <w:t>t</w:t>
            </w:r>
            <w:r w:rsidR="00387980" w:rsidRPr="00EC26C6">
              <w:rPr>
                <w:rFonts w:ascii="Tahoma" w:hAnsi="Tahoma" w:cs="Tahoma"/>
                <w:sz w:val="20"/>
                <w:szCs w:val="20"/>
                <w:lang w:val="en-ID"/>
              </w:rPr>
              <w:t>imestamp</w:t>
            </w:r>
          </w:p>
        </w:tc>
        <w:tc>
          <w:tcPr>
            <w:tcW w:w="1417"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387980" w:rsidRPr="00EC26C6" w:rsidRDefault="00387980" w:rsidP="00614386">
            <w:pPr>
              <w:rPr>
                <w:rFonts w:ascii="Tahoma" w:hAnsi="Tahoma" w:cs="Tahoma"/>
                <w:sz w:val="20"/>
                <w:szCs w:val="20"/>
                <w:lang w:val="en-ID"/>
              </w:rPr>
            </w:pPr>
            <w:r w:rsidRPr="00EC26C6">
              <w:rPr>
                <w:rFonts w:ascii="Tahoma" w:hAnsi="Tahoma" w:cs="Tahoma"/>
                <w:sz w:val="20"/>
                <w:szCs w:val="20"/>
                <w:lang w:val="en-ID"/>
              </w:rPr>
              <w:t>Waktu pengupdatean data</w:t>
            </w:r>
          </w:p>
        </w:tc>
      </w:tr>
    </w:tbl>
    <w:p w:rsidR="00387980" w:rsidRPr="00EC26C6" w:rsidRDefault="00387980" w:rsidP="004E4EFB">
      <w:pPr>
        <w:spacing w:line="240" w:lineRule="auto"/>
        <w:rPr>
          <w:rFonts w:ascii="Tahoma" w:hAnsi="Tahoma" w:cs="Tahoma"/>
          <w:sz w:val="20"/>
          <w:szCs w:val="20"/>
          <w:lang w:val="en-ID"/>
        </w:rPr>
      </w:pPr>
    </w:p>
    <w:p w:rsidR="0065542C" w:rsidRPr="00EC26C6" w:rsidRDefault="00500382" w:rsidP="0065542C">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Tabel </w:t>
      </w:r>
      <w:r w:rsidR="0065542C" w:rsidRPr="00EC26C6">
        <w:rPr>
          <w:rFonts w:ascii="Tahoma" w:hAnsi="Tahoma" w:cs="Tahoma"/>
          <w:b w:val="0"/>
          <w:color w:val="auto"/>
          <w:sz w:val="20"/>
          <w:szCs w:val="20"/>
        </w:rPr>
        <w:t>Basis data table gejala</w:t>
      </w:r>
    </w:p>
    <w:tbl>
      <w:tblPr>
        <w:tblStyle w:val="TableGrid"/>
        <w:tblW w:w="0" w:type="auto"/>
        <w:tblLook w:val="04A0" w:firstRow="1" w:lastRow="0" w:firstColumn="1" w:lastColumn="0" w:noHBand="0" w:noVBand="1"/>
      </w:tblPr>
      <w:tblGrid>
        <w:gridCol w:w="1526"/>
        <w:gridCol w:w="1701"/>
        <w:gridCol w:w="1417"/>
        <w:gridCol w:w="1843"/>
        <w:gridCol w:w="3089"/>
      </w:tblGrid>
      <w:tr w:rsidR="00F677A4" w:rsidRPr="00EC26C6" w:rsidTr="0065542C">
        <w:tc>
          <w:tcPr>
            <w:tcW w:w="1526"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701"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417"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Key</w:t>
            </w:r>
          </w:p>
        </w:tc>
        <w:tc>
          <w:tcPr>
            <w:tcW w:w="3089" w:type="dxa"/>
          </w:tcPr>
          <w:p w:rsidR="00F677A4" w:rsidRPr="00EC26C6" w:rsidRDefault="0065542C" w:rsidP="0065542C">
            <w:pPr>
              <w:jc w:val="center"/>
              <w:rPr>
                <w:rFonts w:ascii="Tahoma" w:hAnsi="Tahoma" w:cs="Tahoma"/>
                <w:b/>
                <w:sz w:val="20"/>
                <w:szCs w:val="20"/>
                <w:lang w:val="en-ID"/>
              </w:rPr>
            </w:pPr>
            <w:r w:rsidRPr="00EC26C6">
              <w:rPr>
                <w:rFonts w:ascii="Tahoma" w:hAnsi="Tahoma" w:cs="Tahoma"/>
                <w:b/>
                <w:sz w:val="20"/>
                <w:szCs w:val="20"/>
                <w:lang w:val="en-ID"/>
              </w:rPr>
              <w:t>Keterangan</w:t>
            </w:r>
          </w:p>
        </w:tc>
      </w:tr>
      <w:tr w:rsidR="00F677A4" w:rsidRPr="00EC26C6" w:rsidTr="0065542C">
        <w:tc>
          <w:tcPr>
            <w:tcW w:w="1526"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d</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i</w:t>
            </w:r>
            <w:r w:rsidR="0065542C" w:rsidRPr="00EC26C6">
              <w:rPr>
                <w:rFonts w:ascii="Tahoma" w:hAnsi="Tahoma" w:cs="Tahoma"/>
                <w:sz w:val="20"/>
                <w:szCs w:val="20"/>
                <w:lang w:val="en-ID"/>
              </w:rPr>
              <w:t>nt</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PK</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Increment</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k</w:t>
            </w:r>
            <w:r w:rsidR="0065542C" w:rsidRPr="00EC26C6">
              <w:rPr>
                <w:rFonts w:ascii="Tahoma" w:hAnsi="Tahoma" w:cs="Tahoma"/>
                <w:sz w:val="20"/>
                <w:szCs w:val="20"/>
                <w:lang w:val="en-ID"/>
              </w:rPr>
              <w:t>odeGejala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10</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Kode gejala</w:t>
            </w:r>
          </w:p>
        </w:tc>
      </w:tr>
      <w:tr w:rsidR="00F677A4" w:rsidRPr="00EC26C6" w:rsidTr="0065542C">
        <w:tc>
          <w:tcPr>
            <w:tcW w:w="1526"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namaGejala</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v</w:t>
            </w:r>
            <w:r w:rsidR="0065542C" w:rsidRPr="00EC26C6">
              <w:rPr>
                <w:rFonts w:ascii="Tahoma" w:hAnsi="Tahoma" w:cs="Tahoma"/>
                <w:sz w:val="20"/>
                <w:szCs w:val="20"/>
                <w:lang w:val="en-ID"/>
              </w:rPr>
              <w:t>archar</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255</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Keterangan Gejala</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c</w:t>
            </w:r>
            <w:r w:rsidR="0065542C" w:rsidRPr="00EC26C6">
              <w:rPr>
                <w:rFonts w:ascii="Tahoma" w:hAnsi="Tahoma" w:cs="Tahoma"/>
                <w:sz w:val="20"/>
                <w:szCs w:val="20"/>
                <w:lang w:val="en-ID"/>
              </w:rPr>
              <w:t>reated_at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pembuatan nilai</w:t>
            </w:r>
          </w:p>
        </w:tc>
      </w:tr>
      <w:tr w:rsidR="00F677A4" w:rsidRPr="00EC26C6" w:rsidTr="0065542C">
        <w:tc>
          <w:tcPr>
            <w:tcW w:w="1526" w:type="dxa"/>
          </w:tcPr>
          <w:p w:rsidR="00F677A4" w:rsidRPr="00EC26C6" w:rsidRDefault="00D3481E" w:rsidP="0065542C">
            <w:pPr>
              <w:rPr>
                <w:rFonts w:ascii="Tahoma" w:hAnsi="Tahoma" w:cs="Tahoma"/>
                <w:sz w:val="20"/>
                <w:szCs w:val="20"/>
                <w:lang w:val="en-ID"/>
              </w:rPr>
            </w:pPr>
            <w:r w:rsidRPr="00EC26C6">
              <w:rPr>
                <w:rFonts w:ascii="Tahoma" w:hAnsi="Tahoma" w:cs="Tahoma"/>
                <w:sz w:val="20"/>
                <w:szCs w:val="20"/>
                <w:lang w:val="en-ID"/>
              </w:rPr>
              <w:t>u</w:t>
            </w:r>
            <w:r w:rsidR="0065542C" w:rsidRPr="00EC26C6">
              <w:rPr>
                <w:rFonts w:ascii="Tahoma" w:hAnsi="Tahoma" w:cs="Tahoma"/>
                <w:sz w:val="20"/>
                <w:szCs w:val="20"/>
                <w:lang w:val="en-ID"/>
              </w:rPr>
              <w:t>pdated_at</w:t>
            </w:r>
          </w:p>
        </w:tc>
        <w:tc>
          <w:tcPr>
            <w:tcW w:w="1701" w:type="dxa"/>
          </w:tcPr>
          <w:p w:rsidR="00F677A4" w:rsidRPr="00EC26C6" w:rsidRDefault="005561DF" w:rsidP="0065542C">
            <w:pPr>
              <w:rPr>
                <w:rFonts w:ascii="Tahoma" w:hAnsi="Tahoma" w:cs="Tahoma"/>
                <w:sz w:val="20"/>
                <w:szCs w:val="20"/>
                <w:lang w:val="en-ID"/>
              </w:rPr>
            </w:pPr>
            <w:r w:rsidRPr="00EC26C6">
              <w:rPr>
                <w:rFonts w:ascii="Tahoma" w:hAnsi="Tahoma" w:cs="Tahoma"/>
                <w:sz w:val="20"/>
                <w:szCs w:val="20"/>
                <w:lang w:val="en-ID"/>
              </w:rPr>
              <w:t>t</w:t>
            </w:r>
            <w:r w:rsidR="0065542C" w:rsidRPr="00EC26C6">
              <w:rPr>
                <w:rFonts w:ascii="Tahoma" w:hAnsi="Tahoma" w:cs="Tahoma"/>
                <w:sz w:val="20"/>
                <w:szCs w:val="20"/>
                <w:lang w:val="en-ID"/>
              </w:rPr>
              <w:t>imestamp</w:t>
            </w:r>
          </w:p>
        </w:tc>
        <w:tc>
          <w:tcPr>
            <w:tcW w:w="1417"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1843"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t>
            </w:r>
          </w:p>
        </w:tc>
        <w:tc>
          <w:tcPr>
            <w:tcW w:w="3089" w:type="dxa"/>
          </w:tcPr>
          <w:p w:rsidR="00F677A4" w:rsidRPr="00EC26C6" w:rsidRDefault="0065542C" w:rsidP="0065542C">
            <w:pPr>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4E4EFB">
      <w:pPr>
        <w:spacing w:line="240" w:lineRule="auto"/>
        <w:rPr>
          <w:rFonts w:ascii="Tahoma" w:hAnsi="Tahoma" w:cs="Tahoma"/>
          <w:b/>
          <w:sz w:val="20"/>
          <w:szCs w:val="20"/>
          <w:lang w:val="en-ID"/>
        </w:rPr>
      </w:pPr>
    </w:p>
    <w:p w:rsidR="004E4EFB" w:rsidRPr="00EC26C6" w:rsidRDefault="004E4EFB" w:rsidP="004E4EFB">
      <w:pPr>
        <w:pStyle w:val="Caption"/>
        <w:keepNext/>
        <w:jc w:val="center"/>
        <w:rPr>
          <w:rFonts w:ascii="Tahoma" w:hAnsi="Tahoma" w:cs="Tahoma"/>
          <w:b w:val="0"/>
          <w:color w:val="auto"/>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Basis data permasalahan</w:t>
      </w:r>
    </w:p>
    <w:tbl>
      <w:tblPr>
        <w:tblStyle w:val="TableGrid"/>
        <w:tblW w:w="9606" w:type="dxa"/>
        <w:tblLook w:val="04A0" w:firstRow="1" w:lastRow="0" w:firstColumn="1" w:lastColumn="0" w:noHBand="0" w:noVBand="1"/>
      </w:tblPr>
      <w:tblGrid>
        <w:gridCol w:w="2339"/>
        <w:gridCol w:w="1235"/>
        <w:gridCol w:w="1245"/>
        <w:gridCol w:w="1768"/>
        <w:gridCol w:w="3019"/>
      </w:tblGrid>
      <w:tr w:rsidR="004E4EFB" w:rsidRPr="00EC26C6" w:rsidTr="004E4EFB">
        <w:tc>
          <w:tcPr>
            <w:tcW w:w="233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23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45"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768"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3019" w:type="dxa"/>
          </w:tcPr>
          <w:p w:rsidR="004E4EFB" w:rsidRPr="00EC26C6" w:rsidRDefault="004E4EFB" w:rsidP="004E4EFB">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4E4EFB" w:rsidRPr="00EC26C6" w:rsidTr="004E4EFB">
        <w:tc>
          <w:tcPr>
            <w:tcW w:w="2339"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d</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i</w:t>
            </w:r>
            <w:r w:rsidR="004E4EFB" w:rsidRPr="00EC26C6">
              <w:rPr>
                <w:rFonts w:ascii="Tahoma" w:hAnsi="Tahoma" w:cs="Tahoma"/>
                <w:sz w:val="20"/>
                <w:szCs w:val="20"/>
                <w:lang w:val="en-ID"/>
              </w:rPr>
              <w:t xml:space="preserve">nt </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kodePermasalahan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varc</w:t>
            </w:r>
            <w:r w:rsidR="004E4EFB" w:rsidRPr="00EC26C6">
              <w:rPr>
                <w:rFonts w:ascii="Tahoma" w:hAnsi="Tahoma" w:cs="Tahoma"/>
                <w:sz w:val="20"/>
                <w:szCs w:val="20"/>
                <w:lang w:val="en-ID"/>
              </w:rPr>
              <w:t>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Kode permasalahan</w:t>
            </w:r>
          </w:p>
        </w:tc>
      </w:tr>
      <w:tr w:rsidR="004E4EFB" w:rsidRPr="00EC26C6" w:rsidTr="004E4EFB">
        <w:tc>
          <w:tcPr>
            <w:tcW w:w="233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keteranganPermaslahan</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v</w:t>
            </w:r>
            <w:r w:rsidR="004E4EFB" w:rsidRPr="00EC26C6">
              <w:rPr>
                <w:rFonts w:ascii="Tahoma" w:hAnsi="Tahoma" w:cs="Tahoma"/>
                <w:sz w:val="20"/>
                <w:szCs w:val="20"/>
                <w:lang w:val="en-ID"/>
              </w:rPr>
              <w:t>archar</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255</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Keterang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s</w:t>
            </w:r>
            <w:r w:rsidR="004E4EFB" w:rsidRPr="00EC26C6">
              <w:rPr>
                <w:rFonts w:ascii="Tahoma" w:hAnsi="Tahoma" w:cs="Tahoma"/>
                <w:sz w:val="20"/>
                <w:szCs w:val="20"/>
                <w:lang w:val="en-ID"/>
              </w:rPr>
              <w:t>olusi</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ext</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Solusi dari permasalahan</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c</w:t>
            </w:r>
            <w:r w:rsidR="004E4EFB" w:rsidRPr="00EC26C6">
              <w:rPr>
                <w:rFonts w:ascii="Tahoma" w:hAnsi="Tahoma" w:cs="Tahoma"/>
                <w:sz w:val="20"/>
                <w:szCs w:val="20"/>
                <w:lang w:val="en-ID"/>
              </w:rPr>
              <w:t>reated_at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4E4EFB" w:rsidRPr="00EC26C6" w:rsidTr="004E4EFB">
        <w:tc>
          <w:tcPr>
            <w:tcW w:w="2339" w:type="dxa"/>
          </w:tcPr>
          <w:p w:rsidR="004E4EFB" w:rsidRPr="00EC26C6" w:rsidRDefault="00D3481E" w:rsidP="004E4EFB">
            <w:pPr>
              <w:pStyle w:val="ListParagraph"/>
              <w:ind w:left="0"/>
              <w:rPr>
                <w:rFonts w:ascii="Tahoma" w:hAnsi="Tahoma" w:cs="Tahoma"/>
                <w:sz w:val="20"/>
                <w:szCs w:val="20"/>
                <w:lang w:val="en-ID"/>
              </w:rPr>
            </w:pPr>
            <w:r w:rsidRPr="00EC26C6">
              <w:rPr>
                <w:rFonts w:ascii="Tahoma" w:hAnsi="Tahoma" w:cs="Tahoma"/>
                <w:sz w:val="20"/>
                <w:szCs w:val="20"/>
                <w:lang w:val="en-ID"/>
              </w:rPr>
              <w:t>u</w:t>
            </w:r>
            <w:r w:rsidR="004E4EFB" w:rsidRPr="00EC26C6">
              <w:rPr>
                <w:rFonts w:ascii="Tahoma" w:hAnsi="Tahoma" w:cs="Tahoma"/>
                <w:sz w:val="20"/>
                <w:szCs w:val="20"/>
                <w:lang w:val="en-ID"/>
              </w:rPr>
              <w:t>pdated_at</w:t>
            </w:r>
          </w:p>
        </w:tc>
        <w:tc>
          <w:tcPr>
            <w:tcW w:w="1235" w:type="dxa"/>
          </w:tcPr>
          <w:p w:rsidR="004E4EFB" w:rsidRPr="00EC26C6" w:rsidRDefault="00D7073D" w:rsidP="004E4EFB">
            <w:pPr>
              <w:pStyle w:val="ListParagraph"/>
              <w:ind w:left="0"/>
              <w:rPr>
                <w:rFonts w:ascii="Tahoma" w:hAnsi="Tahoma" w:cs="Tahoma"/>
                <w:sz w:val="20"/>
                <w:szCs w:val="20"/>
                <w:lang w:val="en-ID"/>
              </w:rPr>
            </w:pPr>
            <w:r w:rsidRPr="00EC26C6">
              <w:rPr>
                <w:rFonts w:ascii="Tahoma" w:hAnsi="Tahoma" w:cs="Tahoma"/>
                <w:sz w:val="20"/>
                <w:szCs w:val="20"/>
                <w:lang w:val="en-ID"/>
              </w:rPr>
              <w:t>t</w:t>
            </w:r>
            <w:r w:rsidR="004E4EFB" w:rsidRPr="00EC26C6">
              <w:rPr>
                <w:rFonts w:ascii="Tahoma" w:hAnsi="Tahoma" w:cs="Tahoma"/>
                <w:sz w:val="20"/>
                <w:szCs w:val="20"/>
                <w:lang w:val="en-ID"/>
              </w:rPr>
              <w:t>imestamp</w:t>
            </w:r>
          </w:p>
        </w:tc>
        <w:tc>
          <w:tcPr>
            <w:tcW w:w="1245"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768"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3019" w:type="dxa"/>
          </w:tcPr>
          <w:p w:rsidR="004E4EFB" w:rsidRPr="00EC26C6" w:rsidRDefault="004E4EFB" w:rsidP="004E4EFB">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4E4EFB" w:rsidRPr="00EC26C6" w:rsidRDefault="004E4EFB" w:rsidP="0002025A">
      <w:pPr>
        <w:spacing w:line="240" w:lineRule="auto"/>
        <w:rPr>
          <w:rFonts w:ascii="Tahoma" w:hAnsi="Tahoma" w:cs="Tahoma"/>
          <w:b/>
          <w:sz w:val="20"/>
          <w:szCs w:val="20"/>
          <w:lang w:val="en-ID"/>
        </w:rPr>
      </w:pPr>
    </w:p>
    <w:p w:rsidR="00AC5AFD" w:rsidRPr="00EC26C6" w:rsidRDefault="00AC5AFD" w:rsidP="00AC5AFD">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gejalaPermasalahan</w:t>
      </w:r>
    </w:p>
    <w:tbl>
      <w:tblPr>
        <w:tblStyle w:val="TableGrid"/>
        <w:tblW w:w="9585" w:type="dxa"/>
        <w:tblLook w:val="04A0" w:firstRow="1" w:lastRow="0" w:firstColumn="1" w:lastColumn="0" w:noHBand="0" w:noVBand="1"/>
      </w:tblPr>
      <w:tblGrid>
        <w:gridCol w:w="1916"/>
        <w:gridCol w:w="1594"/>
        <w:gridCol w:w="1276"/>
        <w:gridCol w:w="1843"/>
        <w:gridCol w:w="2956"/>
      </w:tblGrid>
      <w:tr w:rsidR="0002025A" w:rsidRPr="00EC26C6" w:rsidTr="00EB0A3A">
        <w:trPr>
          <w:trHeight w:val="299"/>
        </w:trPr>
        <w:tc>
          <w:tcPr>
            <w:tcW w:w="191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Nama Field</w:t>
            </w:r>
          </w:p>
        </w:tc>
        <w:tc>
          <w:tcPr>
            <w:tcW w:w="1594"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Value</w:t>
            </w:r>
          </w:p>
        </w:tc>
        <w:tc>
          <w:tcPr>
            <w:tcW w:w="1843"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Key</w:t>
            </w:r>
          </w:p>
        </w:tc>
        <w:tc>
          <w:tcPr>
            <w:tcW w:w="2956" w:type="dxa"/>
          </w:tcPr>
          <w:p w:rsidR="0002025A" w:rsidRPr="00EC26C6" w:rsidRDefault="0002025A" w:rsidP="0002025A">
            <w:pPr>
              <w:pStyle w:val="ListParagraph"/>
              <w:ind w:left="0"/>
              <w:jc w:val="center"/>
              <w:rPr>
                <w:rFonts w:ascii="Tahoma" w:hAnsi="Tahoma" w:cs="Tahoma"/>
                <w:b/>
                <w:sz w:val="20"/>
                <w:szCs w:val="20"/>
                <w:lang w:val="en-ID"/>
              </w:rPr>
            </w:pPr>
            <w:r w:rsidRPr="00EC26C6">
              <w:rPr>
                <w:rFonts w:ascii="Tahoma" w:hAnsi="Tahoma" w:cs="Tahoma"/>
                <w:b/>
                <w:sz w:val="20"/>
                <w:szCs w:val="20"/>
                <w:lang w:val="en-ID"/>
              </w:rPr>
              <w:t>Keterangan</w:t>
            </w:r>
          </w:p>
        </w:tc>
      </w:tr>
      <w:tr w:rsidR="0002025A" w:rsidRPr="00EC26C6" w:rsidTr="00EB0A3A">
        <w:trPr>
          <w:trHeight w:val="282"/>
        </w:trPr>
        <w:tc>
          <w:tcPr>
            <w:tcW w:w="1916" w:type="dxa"/>
          </w:tcPr>
          <w:p w:rsidR="0002025A" w:rsidRPr="00EC26C6" w:rsidRDefault="00D7073D"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d</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Bigint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PK</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Increment</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kodeRelasi</w:t>
            </w:r>
          </w:p>
        </w:tc>
        <w:tc>
          <w:tcPr>
            <w:tcW w:w="1594"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Kode Relasi</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status</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v</w:t>
            </w:r>
            <w:r w:rsidR="0002025A" w:rsidRPr="00EC26C6">
              <w:rPr>
                <w:rFonts w:ascii="Tahoma" w:hAnsi="Tahoma" w:cs="Tahoma"/>
                <w:sz w:val="20"/>
                <w:szCs w:val="20"/>
                <w:lang w:val="en-ID"/>
              </w:rPr>
              <w:t>archar</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225</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Keterangan Status</w:t>
            </w:r>
          </w:p>
        </w:tc>
      </w:tr>
      <w:tr w:rsidR="0002025A" w:rsidRPr="00EC26C6" w:rsidTr="00EB0A3A">
        <w:trPr>
          <w:trHeight w:val="315"/>
        </w:trPr>
        <w:tc>
          <w:tcPr>
            <w:tcW w:w="191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Permasalahan_id</w:t>
            </w:r>
          </w:p>
        </w:tc>
        <w:tc>
          <w:tcPr>
            <w:tcW w:w="1594" w:type="dxa"/>
          </w:tcPr>
          <w:p w:rsidR="0002025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02025A" w:rsidRPr="00EC26C6">
              <w:rPr>
                <w:rFonts w:ascii="Tahoma" w:hAnsi="Tahoma" w:cs="Tahoma"/>
                <w:sz w:val="20"/>
                <w:szCs w:val="20"/>
                <w:lang w:val="en-ID"/>
              </w:rPr>
              <w:t>nt</w:t>
            </w:r>
          </w:p>
        </w:tc>
        <w:tc>
          <w:tcPr>
            <w:tcW w:w="1276"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02025A" w:rsidRPr="00EC26C6" w:rsidRDefault="0002025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02025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 xml:space="preserve">Attribute terkait dengan table </w:t>
            </w:r>
          </w:p>
        </w:tc>
      </w:tr>
      <w:tr w:rsidR="00EB0A3A" w:rsidRPr="00EC26C6" w:rsidTr="00EB0A3A">
        <w:trPr>
          <w:trHeight w:val="315"/>
        </w:trPr>
        <w:tc>
          <w:tcPr>
            <w:tcW w:w="191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gejala_id</w:t>
            </w:r>
          </w:p>
        </w:tc>
        <w:tc>
          <w:tcPr>
            <w:tcW w:w="1594" w:type="dxa"/>
          </w:tcPr>
          <w:p w:rsidR="00EB0A3A"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i</w:t>
            </w:r>
            <w:r w:rsidR="00EB0A3A" w:rsidRPr="00EC26C6">
              <w:rPr>
                <w:rFonts w:ascii="Tahoma" w:hAnsi="Tahoma" w:cs="Tahoma"/>
                <w:sz w:val="20"/>
                <w:szCs w:val="20"/>
                <w:lang w:val="en-ID"/>
              </w:rPr>
              <w:t>nt</w:t>
            </w:r>
          </w:p>
        </w:tc>
        <w:tc>
          <w:tcPr>
            <w:tcW w:w="127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10</w:t>
            </w:r>
          </w:p>
        </w:tc>
        <w:tc>
          <w:tcPr>
            <w:tcW w:w="1843"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EB0A3A" w:rsidRPr="00EC26C6" w:rsidRDefault="00EB0A3A" w:rsidP="0002025A">
            <w:pPr>
              <w:pStyle w:val="ListParagraph"/>
              <w:ind w:left="0"/>
              <w:rPr>
                <w:rFonts w:ascii="Tahoma" w:hAnsi="Tahoma" w:cs="Tahoma"/>
                <w:sz w:val="20"/>
                <w:szCs w:val="20"/>
                <w:lang w:val="en-ID"/>
              </w:rPr>
            </w:pPr>
            <w:r w:rsidRPr="00EC26C6">
              <w:rPr>
                <w:rFonts w:ascii="Tahoma" w:hAnsi="Tahoma" w:cs="Tahoma"/>
                <w:sz w:val="20"/>
                <w:szCs w:val="20"/>
                <w:lang w:val="en-ID"/>
              </w:rPr>
              <w:t>Attribute terkait dengan table</w:t>
            </w:r>
          </w:p>
        </w:tc>
      </w:tr>
      <w:tr w:rsidR="009E34F5" w:rsidRPr="00EC26C6" w:rsidTr="00EB0A3A">
        <w:trPr>
          <w:trHeight w:val="315"/>
        </w:trPr>
        <w:tc>
          <w:tcPr>
            <w:tcW w:w="1916"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c</w:t>
            </w:r>
            <w:r w:rsidR="009E34F5" w:rsidRPr="00EC26C6">
              <w:rPr>
                <w:rFonts w:ascii="Tahoma" w:hAnsi="Tahoma" w:cs="Tahoma"/>
                <w:sz w:val="20"/>
                <w:szCs w:val="20"/>
                <w:lang w:val="en-ID"/>
              </w:rPr>
              <w:t>reated_at</w:t>
            </w:r>
          </w:p>
        </w:tc>
        <w:tc>
          <w:tcPr>
            <w:tcW w:w="1594" w:type="dxa"/>
          </w:tcPr>
          <w:p w:rsidR="009E34F5"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9E34F5" w:rsidRPr="00EC26C6">
              <w:rPr>
                <w:rFonts w:ascii="Tahoma" w:hAnsi="Tahoma" w:cs="Tahoma"/>
                <w:sz w:val="20"/>
                <w:szCs w:val="20"/>
                <w:lang w:val="en-ID"/>
              </w:rPr>
              <w:t>imestamp</w:t>
            </w:r>
          </w:p>
        </w:tc>
        <w:tc>
          <w:tcPr>
            <w:tcW w:w="127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9E34F5"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pembuatan nilai</w:t>
            </w:r>
          </w:p>
        </w:tc>
      </w:tr>
      <w:tr w:rsidR="003F6854" w:rsidRPr="00EC26C6" w:rsidTr="00EB0A3A">
        <w:trPr>
          <w:trHeight w:val="315"/>
        </w:trPr>
        <w:tc>
          <w:tcPr>
            <w:tcW w:w="1916"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u</w:t>
            </w:r>
            <w:r w:rsidR="003F6854" w:rsidRPr="00EC26C6">
              <w:rPr>
                <w:rFonts w:ascii="Tahoma" w:hAnsi="Tahoma" w:cs="Tahoma"/>
                <w:sz w:val="20"/>
                <w:szCs w:val="20"/>
                <w:lang w:val="en-ID"/>
              </w:rPr>
              <w:t>pdate_at</w:t>
            </w:r>
          </w:p>
        </w:tc>
        <w:tc>
          <w:tcPr>
            <w:tcW w:w="1594" w:type="dxa"/>
          </w:tcPr>
          <w:p w:rsidR="003F6854" w:rsidRPr="00EC26C6" w:rsidRDefault="006F1646" w:rsidP="0002025A">
            <w:pPr>
              <w:pStyle w:val="ListParagraph"/>
              <w:ind w:left="0"/>
              <w:rPr>
                <w:rFonts w:ascii="Tahoma" w:hAnsi="Tahoma" w:cs="Tahoma"/>
                <w:sz w:val="20"/>
                <w:szCs w:val="20"/>
                <w:lang w:val="en-ID"/>
              </w:rPr>
            </w:pPr>
            <w:r w:rsidRPr="00EC26C6">
              <w:rPr>
                <w:rFonts w:ascii="Tahoma" w:hAnsi="Tahoma" w:cs="Tahoma"/>
                <w:sz w:val="20"/>
                <w:szCs w:val="20"/>
                <w:lang w:val="en-ID"/>
              </w:rPr>
              <w:t>t</w:t>
            </w:r>
            <w:r w:rsidR="003F6854" w:rsidRPr="00EC26C6">
              <w:rPr>
                <w:rFonts w:ascii="Tahoma" w:hAnsi="Tahoma" w:cs="Tahoma"/>
                <w:sz w:val="20"/>
                <w:szCs w:val="20"/>
                <w:lang w:val="en-ID"/>
              </w:rPr>
              <w:t>imestamp</w:t>
            </w:r>
          </w:p>
        </w:tc>
        <w:tc>
          <w:tcPr>
            <w:tcW w:w="127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1843"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t>
            </w:r>
          </w:p>
        </w:tc>
        <w:tc>
          <w:tcPr>
            <w:tcW w:w="2956" w:type="dxa"/>
          </w:tcPr>
          <w:p w:rsidR="003F6854" w:rsidRPr="00EC26C6" w:rsidRDefault="003F6854" w:rsidP="0002025A">
            <w:pPr>
              <w:pStyle w:val="ListParagraph"/>
              <w:ind w:left="0"/>
              <w:rPr>
                <w:rFonts w:ascii="Tahoma" w:hAnsi="Tahoma" w:cs="Tahoma"/>
                <w:sz w:val="20"/>
                <w:szCs w:val="20"/>
                <w:lang w:val="en-ID"/>
              </w:rPr>
            </w:pPr>
            <w:r w:rsidRPr="00EC26C6">
              <w:rPr>
                <w:rFonts w:ascii="Tahoma" w:hAnsi="Tahoma" w:cs="Tahoma"/>
                <w:sz w:val="20"/>
                <w:szCs w:val="20"/>
                <w:lang w:val="en-ID"/>
              </w:rPr>
              <w:t>Waktu mengupdate nilai</w:t>
            </w:r>
          </w:p>
        </w:tc>
      </w:tr>
    </w:tbl>
    <w:p w:rsidR="0002025A" w:rsidRPr="00EC26C6" w:rsidRDefault="0002025A" w:rsidP="0002025A">
      <w:pPr>
        <w:pStyle w:val="ListParagraph"/>
        <w:spacing w:line="240" w:lineRule="auto"/>
        <w:ind w:left="426"/>
        <w:rPr>
          <w:rFonts w:ascii="Tahoma" w:hAnsi="Tahoma" w:cs="Tahoma"/>
          <w:sz w:val="20"/>
          <w:szCs w:val="20"/>
          <w:lang w:val="en-ID"/>
        </w:rPr>
      </w:pPr>
    </w:p>
    <w:p w:rsidR="00746EF5" w:rsidRPr="00EC26C6" w:rsidRDefault="00746EF5" w:rsidP="00746EF5">
      <w:pPr>
        <w:pStyle w:val="Caption"/>
        <w:keepNext/>
        <w:jc w:val="center"/>
        <w:rPr>
          <w:rFonts w:ascii="Tahoma" w:hAnsi="Tahoma" w:cs="Tahoma"/>
          <w:b w:val="0"/>
          <w:sz w:val="20"/>
          <w:szCs w:val="20"/>
        </w:rPr>
      </w:pPr>
      <w:r w:rsidRPr="00EC26C6">
        <w:rPr>
          <w:rFonts w:ascii="Tahoma" w:hAnsi="Tahoma" w:cs="Tahoma"/>
          <w:color w:val="auto"/>
          <w:sz w:val="20"/>
          <w:szCs w:val="20"/>
        </w:rPr>
        <w:lastRenderedPageBreak/>
        <w:t xml:space="preserve">Table </w:t>
      </w:r>
      <w:r w:rsidRPr="00EC26C6">
        <w:rPr>
          <w:rFonts w:ascii="Tahoma" w:hAnsi="Tahoma" w:cs="Tahoma"/>
          <w:b w:val="0"/>
          <w:color w:val="auto"/>
          <w:sz w:val="20"/>
          <w:szCs w:val="20"/>
        </w:rPr>
        <w:t>Konselling</w:t>
      </w:r>
    </w:p>
    <w:tbl>
      <w:tblPr>
        <w:tblStyle w:val="TableGrid"/>
        <w:tblW w:w="9591" w:type="dxa"/>
        <w:tblLook w:val="04A0" w:firstRow="1" w:lastRow="0" w:firstColumn="1" w:lastColumn="0" w:noHBand="0" w:noVBand="1"/>
      </w:tblPr>
      <w:tblGrid>
        <w:gridCol w:w="1954"/>
        <w:gridCol w:w="1561"/>
        <w:gridCol w:w="1278"/>
        <w:gridCol w:w="1269"/>
        <w:gridCol w:w="3529"/>
      </w:tblGrid>
      <w:tr w:rsidR="003F6854" w:rsidRPr="00EC26C6" w:rsidTr="00581768">
        <w:trPr>
          <w:trHeight w:val="249"/>
        </w:trPr>
        <w:tc>
          <w:tcPr>
            <w:tcW w:w="1954"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61"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8"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Value</w:t>
            </w:r>
          </w:p>
        </w:tc>
        <w:tc>
          <w:tcPr>
            <w:tcW w:w="126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Key</w:t>
            </w:r>
          </w:p>
        </w:tc>
        <w:tc>
          <w:tcPr>
            <w:tcW w:w="3529" w:type="dxa"/>
          </w:tcPr>
          <w:p w:rsidR="003F6854" w:rsidRPr="00EC26C6" w:rsidRDefault="003F6854" w:rsidP="003F6854">
            <w:pPr>
              <w:jc w:val="center"/>
              <w:rPr>
                <w:rFonts w:ascii="Tahoma" w:hAnsi="Tahoma" w:cs="Tahoma"/>
                <w:b/>
                <w:sz w:val="20"/>
                <w:szCs w:val="20"/>
                <w:lang w:val="en-ID"/>
              </w:rPr>
            </w:pPr>
            <w:r w:rsidRPr="00EC26C6">
              <w:rPr>
                <w:rFonts w:ascii="Tahoma" w:hAnsi="Tahoma" w:cs="Tahoma"/>
                <w:b/>
                <w:sz w:val="20"/>
                <w:szCs w:val="20"/>
                <w:lang w:val="en-ID"/>
              </w:rPr>
              <w:t>Keterangan</w:t>
            </w:r>
          </w:p>
        </w:tc>
      </w:tr>
      <w:tr w:rsidR="003F6854" w:rsidRPr="00EC26C6" w:rsidTr="00581768">
        <w:trPr>
          <w:trHeight w:val="264"/>
        </w:trPr>
        <w:tc>
          <w:tcPr>
            <w:tcW w:w="1954"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d</w:t>
            </w:r>
          </w:p>
        </w:tc>
        <w:tc>
          <w:tcPr>
            <w:tcW w:w="1561"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PK</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increment</w:t>
            </w:r>
          </w:p>
        </w:tc>
      </w:tr>
      <w:tr w:rsidR="003F6854" w:rsidRPr="00EC26C6" w:rsidTr="00581768">
        <w:trPr>
          <w:trHeight w:val="249"/>
        </w:trPr>
        <w:tc>
          <w:tcPr>
            <w:tcW w:w="1954"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bimbingan_id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3F6854" w:rsidRPr="00EC26C6">
              <w:rPr>
                <w:rFonts w:ascii="Tahoma" w:hAnsi="Tahoma" w:cs="Tahoma"/>
                <w:sz w:val="20"/>
                <w:szCs w:val="20"/>
                <w:lang w:val="en-ID"/>
              </w:rPr>
              <w:t>nt</w:t>
            </w:r>
          </w:p>
        </w:tc>
        <w:tc>
          <w:tcPr>
            <w:tcW w:w="1278"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3F6854"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r w:rsidR="003F6854" w:rsidRPr="00EC26C6" w:rsidTr="00581768">
        <w:trPr>
          <w:trHeight w:val="264"/>
        </w:trPr>
        <w:tc>
          <w:tcPr>
            <w:tcW w:w="1954"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p</w:t>
            </w:r>
            <w:r w:rsidR="000231CB" w:rsidRPr="00EC26C6">
              <w:rPr>
                <w:rFonts w:ascii="Tahoma" w:hAnsi="Tahoma" w:cs="Tahoma"/>
                <w:sz w:val="20"/>
                <w:szCs w:val="20"/>
                <w:lang w:val="en-ID"/>
              </w:rPr>
              <w:t>er</w:t>
            </w:r>
            <w:r w:rsidR="00746EF5" w:rsidRPr="00EC26C6">
              <w:rPr>
                <w:rFonts w:ascii="Tahoma" w:hAnsi="Tahoma" w:cs="Tahoma"/>
                <w:sz w:val="20"/>
                <w:szCs w:val="20"/>
                <w:lang w:val="en-ID"/>
              </w:rPr>
              <w:t>masalahan_id</w:t>
            </w:r>
          </w:p>
        </w:tc>
        <w:tc>
          <w:tcPr>
            <w:tcW w:w="1561" w:type="dxa"/>
          </w:tcPr>
          <w:p w:rsidR="003F6854" w:rsidRPr="00EC26C6" w:rsidRDefault="00A274A2" w:rsidP="003F6854">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8"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10</w:t>
            </w:r>
          </w:p>
        </w:tc>
        <w:tc>
          <w:tcPr>
            <w:tcW w:w="126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w:t>
            </w:r>
          </w:p>
        </w:tc>
        <w:tc>
          <w:tcPr>
            <w:tcW w:w="3529" w:type="dxa"/>
          </w:tcPr>
          <w:p w:rsidR="003F6854" w:rsidRPr="00EC26C6" w:rsidRDefault="00746EF5" w:rsidP="003F6854">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3F6854" w:rsidRPr="00EC26C6" w:rsidRDefault="003F6854" w:rsidP="00746EF5">
      <w:pPr>
        <w:spacing w:line="240" w:lineRule="auto"/>
        <w:rPr>
          <w:rFonts w:ascii="Tahoma" w:hAnsi="Tahoma" w:cs="Tahoma"/>
          <w:sz w:val="20"/>
          <w:szCs w:val="20"/>
          <w:lang w:val="en-ID"/>
        </w:rPr>
      </w:pPr>
    </w:p>
    <w:p w:rsidR="00D74F5A" w:rsidRPr="00EC26C6" w:rsidRDefault="00D74F5A" w:rsidP="00D74F5A">
      <w:pPr>
        <w:pStyle w:val="Caption"/>
        <w:keepNext/>
        <w:jc w:val="center"/>
        <w:rPr>
          <w:rFonts w:ascii="Tahoma" w:hAnsi="Tahoma" w:cs="Tahoma"/>
          <w:b w:val="0"/>
          <w:sz w:val="20"/>
          <w:szCs w:val="20"/>
        </w:rPr>
      </w:pPr>
      <w:r w:rsidRPr="00EC26C6">
        <w:rPr>
          <w:rFonts w:ascii="Tahoma" w:hAnsi="Tahoma" w:cs="Tahoma"/>
          <w:color w:val="auto"/>
          <w:sz w:val="20"/>
          <w:szCs w:val="20"/>
        </w:rPr>
        <w:t xml:space="preserve">Table </w:t>
      </w:r>
      <w:r w:rsidRPr="00EC26C6">
        <w:rPr>
          <w:rFonts w:ascii="Tahoma" w:hAnsi="Tahoma" w:cs="Tahoma"/>
          <w:b w:val="0"/>
          <w:color w:val="auto"/>
          <w:sz w:val="20"/>
          <w:szCs w:val="20"/>
        </w:rPr>
        <w:t>tmp_gejala</w:t>
      </w:r>
    </w:p>
    <w:tbl>
      <w:tblPr>
        <w:tblStyle w:val="TableGrid"/>
        <w:tblW w:w="0" w:type="auto"/>
        <w:tblLook w:val="04A0" w:firstRow="1" w:lastRow="0" w:firstColumn="1" w:lastColumn="0" w:noHBand="0" w:noVBand="1"/>
      </w:tblPr>
      <w:tblGrid>
        <w:gridCol w:w="1915"/>
        <w:gridCol w:w="1595"/>
        <w:gridCol w:w="1276"/>
        <w:gridCol w:w="1276"/>
        <w:gridCol w:w="3514"/>
      </w:tblGrid>
      <w:tr w:rsidR="00746EF5" w:rsidRPr="00EC26C6" w:rsidTr="00581768">
        <w:tc>
          <w:tcPr>
            <w:tcW w:w="191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746EF5" w:rsidRPr="00EC26C6" w:rsidRDefault="00746EF5"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746EF5" w:rsidRPr="00EC26C6" w:rsidTr="00581768">
        <w:tc>
          <w:tcPr>
            <w:tcW w:w="191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i</w:t>
            </w:r>
            <w:r w:rsidR="00746EF5" w:rsidRPr="00EC26C6">
              <w:rPr>
                <w:rFonts w:ascii="Tahoma" w:hAnsi="Tahoma" w:cs="Tahoma"/>
                <w:sz w:val="20"/>
                <w:szCs w:val="20"/>
                <w:lang w:val="en-ID"/>
              </w:rPr>
              <w:t>nt</w:t>
            </w:r>
          </w:p>
        </w:tc>
        <w:tc>
          <w:tcPr>
            <w:tcW w:w="1276"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672544"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r w:rsidR="00746EF5" w:rsidRPr="00EC26C6" w:rsidTr="00581768">
        <w:tc>
          <w:tcPr>
            <w:tcW w:w="1915" w:type="dxa"/>
          </w:tcPr>
          <w:p w:rsidR="00746EF5" w:rsidRPr="00EC26C6" w:rsidRDefault="000E4D5E" w:rsidP="00746EF5">
            <w:pPr>
              <w:rPr>
                <w:rFonts w:ascii="Tahoma" w:hAnsi="Tahoma" w:cs="Tahoma"/>
                <w:sz w:val="20"/>
                <w:szCs w:val="20"/>
                <w:lang w:val="en-ID"/>
              </w:rPr>
            </w:pPr>
            <w:r w:rsidRPr="00EC26C6">
              <w:rPr>
                <w:rFonts w:ascii="Tahoma" w:hAnsi="Tahoma" w:cs="Tahoma"/>
                <w:sz w:val="20"/>
                <w:szCs w:val="20"/>
                <w:lang w:val="en-ID"/>
              </w:rPr>
              <w:t>g</w:t>
            </w:r>
            <w:r w:rsidR="00AF09D9" w:rsidRPr="00EC26C6">
              <w:rPr>
                <w:rFonts w:ascii="Tahoma" w:hAnsi="Tahoma" w:cs="Tahoma"/>
                <w:sz w:val="20"/>
                <w:szCs w:val="20"/>
                <w:lang w:val="en-ID"/>
              </w:rPr>
              <w:t>ejala_id</w:t>
            </w:r>
          </w:p>
        </w:tc>
        <w:tc>
          <w:tcPr>
            <w:tcW w:w="1595" w:type="dxa"/>
          </w:tcPr>
          <w:p w:rsidR="00746EF5" w:rsidRPr="00EC26C6" w:rsidRDefault="00A274A2" w:rsidP="00746EF5">
            <w:pPr>
              <w:rPr>
                <w:rFonts w:ascii="Tahoma" w:hAnsi="Tahoma" w:cs="Tahoma"/>
                <w:sz w:val="20"/>
                <w:szCs w:val="20"/>
                <w:lang w:val="en-ID"/>
              </w:rPr>
            </w:pPr>
            <w:r w:rsidRPr="00EC26C6">
              <w:rPr>
                <w:rFonts w:ascii="Tahoma" w:hAnsi="Tahoma" w:cs="Tahoma"/>
                <w:sz w:val="20"/>
                <w:szCs w:val="20"/>
                <w:lang w:val="en-ID"/>
              </w:rPr>
              <w:t>i</w:t>
            </w:r>
            <w:r w:rsidR="00AF09D9" w:rsidRPr="00EC26C6">
              <w:rPr>
                <w:rFonts w:ascii="Tahoma" w:hAnsi="Tahoma" w:cs="Tahoma"/>
                <w:sz w:val="20"/>
                <w:szCs w:val="20"/>
                <w:lang w:val="en-ID"/>
              </w:rPr>
              <w:t>nt</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746EF5" w:rsidRPr="00EC26C6" w:rsidRDefault="00AF09D9" w:rsidP="00746EF5">
            <w:pPr>
              <w:rPr>
                <w:rFonts w:ascii="Tahoma" w:hAnsi="Tahoma" w:cs="Tahoma"/>
                <w:sz w:val="20"/>
                <w:szCs w:val="20"/>
                <w:lang w:val="en-ID"/>
              </w:rPr>
            </w:pPr>
            <w:r w:rsidRPr="00EC26C6">
              <w:rPr>
                <w:rFonts w:ascii="Tahoma" w:hAnsi="Tahoma" w:cs="Tahoma"/>
                <w:sz w:val="20"/>
                <w:szCs w:val="20"/>
                <w:lang w:val="en-ID"/>
              </w:rPr>
              <w:t>Attribute terkait dengan table</w:t>
            </w:r>
          </w:p>
        </w:tc>
      </w:tr>
    </w:tbl>
    <w:p w:rsidR="00424EE4" w:rsidRPr="00424EE4" w:rsidRDefault="00746EF5" w:rsidP="00424EE4">
      <w:pPr>
        <w:pStyle w:val="ListParagraph"/>
        <w:keepNext/>
        <w:spacing w:line="240" w:lineRule="auto"/>
        <w:ind w:left="426"/>
      </w:pPr>
      <w:r w:rsidRPr="00424EE4">
        <w:rPr>
          <w:rFonts w:ascii="Tahoma" w:hAnsi="Tahoma" w:cs="Tahoma"/>
          <w:sz w:val="20"/>
          <w:szCs w:val="20"/>
          <w:lang w:val="en-ID"/>
        </w:rPr>
        <w:t xml:space="preserve"> </w:t>
      </w:r>
    </w:p>
    <w:p w:rsidR="00424EE4" w:rsidRPr="00424EE4" w:rsidRDefault="00424EE4" w:rsidP="00424EE4">
      <w:pPr>
        <w:spacing w:line="240" w:lineRule="auto"/>
        <w:jc w:val="center"/>
        <w:rPr>
          <w:rFonts w:ascii="Tahoma" w:hAnsi="Tahoma" w:cs="Tahoma"/>
          <w:sz w:val="20"/>
          <w:szCs w:val="20"/>
          <w:lang w:val="en-ID"/>
        </w:rPr>
      </w:pPr>
      <w:proofErr w:type="gramStart"/>
      <w:r w:rsidRPr="00424EE4">
        <w:rPr>
          <w:b/>
        </w:rPr>
        <w:t>Table</w:t>
      </w:r>
      <w:r>
        <w:t xml:space="preserve">  </w:t>
      </w:r>
      <w:r w:rsidRPr="00424EE4">
        <w:rPr>
          <w:rFonts w:ascii="Tahoma" w:hAnsi="Tahoma" w:cs="Tahoma"/>
          <w:sz w:val="20"/>
          <w:szCs w:val="20"/>
          <w:lang w:val="en-ID"/>
        </w:rPr>
        <w:t>tmp</w:t>
      </w:r>
      <w:proofErr w:type="gramEnd"/>
      <w:r w:rsidRPr="00424EE4">
        <w:rPr>
          <w:rFonts w:ascii="Tahoma" w:hAnsi="Tahoma" w:cs="Tahoma"/>
          <w:sz w:val="20"/>
          <w:szCs w:val="20"/>
          <w:lang w:val="en-ID"/>
        </w:rPr>
        <w:t>_konselling</w:t>
      </w:r>
    </w:p>
    <w:tbl>
      <w:tblPr>
        <w:tblStyle w:val="TableGrid"/>
        <w:tblW w:w="0" w:type="auto"/>
        <w:tblLook w:val="04A0" w:firstRow="1" w:lastRow="0" w:firstColumn="1" w:lastColumn="0" w:noHBand="0" w:noVBand="1"/>
      </w:tblPr>
      <w:tblGrid>
        <w:gridCol w:w="1915"/>
        <w:gridCol w:w="1595"/>
        <w:gridCol w:w="1276"/>
        <w:gridCol w:w="1276"/>
        <w:gridCol w:w="3514"/>
      </w:tblGrid>
      <w:tr w:rsidR="00D74F5A" w:rsidRPr="00EC26C6" w:rsidTr="00581768">
        <w:tc>
          <w:tcPr>
            <w:tcW w:w="191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Nama Field</w:t>
            </w:r>
          </w:p>
        </w:tc>
        <w:tc>
          <w:tcPr>
            <w:tcW w:w="1595"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Tipe Data</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Value</w:t>
            </w:r>
          </w:p>
        </w:tc>
        <w:tc>
          <w:tcPr>
            <w:tcW w:w="1276"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Key</w:t>
            </w:r>
          </w:p>
        </w:tc>
        <w:tc>
          <w:tcPr>
            <w:tcW w:w="3514" w:type="dxa"/>
          </w:tcPr>
          <w:p w:rsidR="00D74F5A" w:rsidRPr="00EC26C6" w:rsidRDefault="00D74F5A" w:rsidP="00D74F5A">
            <w:pPr>
              <w:jc w:val="center"/>
              <w:rPr>
                <w:rFonts w:ascii="Tahoma" w:hAnsi="Tahoma" w:cs="Tahoma"/>
                <w:b/>
                <w:sz w:val="20"/>
                <w:szCs w:val="20"/>
                <w:lang w:val="en-ID"/>
              </w:rPr>
            </w:pPr>
            <w:r w:rsidRPr="00EC26C6">
              <w:rPr>
                <w:rFonts w:ascii="Tahoma" w:hAnsi="Tahoma" w:cs="Tahoma"/>
                <w:b/>
                <w:sz w:val="20"/>
                <w:szCs w:val="20"/>
                <w:lang w:val="en-ID"/>
              </w:rPr>
              <w:t>Keterangan</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bimbingan_id</w:t>
            </w:r>
          </w:p>
        </w:tc>
        <w:tc>
          <w:tcPr>
            <w:tcW w:w="1595" w:type="dxa"/>
          </w:tcPr>
          <w:p w:rsidR="00D74F5A" w:rsidRPr="00EC26C6" w:rsidRDefault="0043190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74F5A" w:rsidRPr="00EC26C6" w:rsidTr="00581768">
        <w:tc>
          <w:tcPr>
            <w:tcW w:w="1915"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permasalahan_id</w:t>
            </w:r>
          </w:p>
        </w:tc>
        <w:tc>
          <w:tcPr>
            <w:tcW w:w="1595" w:type="dxa"/>
          </w:tcPr>
          <w:p w:rsidR="00D74F5A" w:rsidRPr="00EC26C6" w:rsidRDefault="003358C7" w:rsidP="00D74F5A">
            <w:pPr>
              <w:rPr>
                <w:rFonts w:ascii="Tahoma" w:hAnsi="Tahoma" w:cs="Tahoma"/>
                <w:sz w:val="20"/>
                <w:szCs w:val="20"/>
                <w:lang w:val="en-ID"/>
              </w:rPr>
            </w:pPr>
            <w:r w:rsidRPr="00EC26C6">
              <w:rPr>
                <w:rFonts w:ascii="Tahoma" w:hAnsi="Tahoma" w:cs="Tahoma"/>
                <w:sz w:val="20"/>
                <w:szCs w:val="20"/>
                <w:lang w:val="en-ID"/>
              </w:rPr>
              <w:t>i</w:t>
            </w:r>
            <w:r w:rsidR="00D74F5A" w:rsidRPr="00EC26C6">
              <w:rPr>
                <w:rFonts w:ascii="Tahoma" w:hAnsi="Tahoma" w:cs="Tahoma"/>
                <w:sz w:val="20"/>
                <w:szCs w:val="20"/>
                <w:lang w:val="en-ID"/>
              </w:rPr>
              <w:t>nt</w:t>
            </w:r>
          </w:p>
        </w:tc>
        <w:tc>
          <w:tcPr>
            <w:tcW w:w="1276" w:type="dxa"/>
          </w:tcPr>
          <w:p w:rsidR="00D74F5A" w:rsidRPr="00EC26C6" w:rsidRDefault="00D74F5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74F5A" w:rsidRPr="00EC26C6" w:rsidRDefault="00EC1DB1"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856C1A" w:rsidRPr="00EC26C6" w:rsidTr="00581768">
        <w:tc>
          <w:tcPr>
            <w:tcW w:w="191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gejala</w:t>
            </w:r>
            <w:r w:rsidR="00D3481E" w:rsidRPr="00EC26C6">
              <w:rPr>
                <w:rFonts w:ascii="Tahoma" w:hAnsi="Tahoma" w:cs="Tahoma"/>
                <w:sz w:val="20"/>
                <w:szCs w:val="20"/>
                <w:lang w:val="en-ID"/>
              </w:rPr>
              <w:t>_id</w:t>
            </w:r>
          </w:p>
        </w:tc>
        <w:tc>
          <w:tcPr>
            <w:tcW w:w="1595"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856C1A" w:rsidRPr="00EC26C6" w:rsidRDefault="00856C1A"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856C1A" w:rsidRPr="00EC26C6" w:rsidRDefault="00D3481E" w:rsidP="00D74F5A">
            <w:pPr>
              <w:rPr>
                <w:rFonts w:ascii="Tahoma" w:hAnsi="Tahoma" w:cs="Tahoma"/>
                <w:sz w:val="20"/>
                <w:szCs w:val="20"/>
                <w:lang w:val="en-ID"/>
              </w:rPr>
            </w:pPr>
            <w:r w:rsidRPr="00EC26C6">
              <w:rPr>
                <w:rFonts w:ascii="Tahoma" w:hAnsi="Tahoma" w:cs="Tahoma"/>
                <w:sz w:val="20"/>
                <w:szCs w:val="20"/>
                <w:lang w:val="en-ID"/>
              </w:rPr>
              <w:t>Attribute terkait dengan table</w:t>
            </w:r>
          </w:p>
        </w:tc>
      </w:tr>
      <w:tr w:rsidR="00D3481E" w:rsidRPr="00EC26C6" w:rsidTr="00581768">
        <w:tc>
          <w:tcPr>
            <w:tcW w:w="191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gejalaTerpenuhi</w:t>
            </w:r>
          </w:p>
        </w:tc>
        <w:tc>
          <w:tcPr>
            <w:tcW w:w="1595"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int</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10</w:t>
            </w:r>
          </w:p>
        </w:tc>
        <w:tc>
          <w:tcPr>
            <w:tcW w:w="1276"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w:t>
            </w:r>
          </w:p>
        </w:tc>
        <w:tc>
          <w:tcPr>
            <w:tcW w:w="3514" w:type="dxa"/>
          </w:tcPr>
          <w:p w:rsidR="00D3481E" w:rsidRPr="00EC26C6" w:rsidRDefault="00581768" w:rsidP="00D74F5A">
            <w:pPr>
              <w:rPr>
                <w:rFonts w:ascii="Tahoma" w:hAnsi="Tahoma" w:cs="Tahoma"/>
                <w:sz w:val="20"/>
                <w:szCs w:val="20"/>
                <w:lang w:val="en-ID"/>
              </w:rPr>
            </w:pPr>
            <w:r w:rsidRPr="00EC26C6">
              <w:rPr>
                <w:rFonts w:ascii="Tahoma" w:hAnsi="Tahoma" w:cs="Tahoma"/>
                <w:sz w:val="20"/>
                <w:szCs w:val="20"/>
                <w:lang w:val="en-ID"/>
              </w:rPr>
              <w:t>Attribute penampung gejala</w:t>
            </w:r>
          </w:p>
        </w:tc>
      </w:tr>
    </w:tbl>
    <w:p w:rsidR="00424EE4" w:rsidRDefault="00424EE4" w:rsidP="00D1533D">
      <w:pPr>
        <w:spacing w:line="240" w:lineRule="auto"/>
        <w:rPr>
          <w:rFonts w:ascii="Tahoma" w:hAnsi="Tahoma" w:cs="Tahoma"/>
          <w:b/>
          <w:sz w:val="20"/>
          <w:szCs w:val="20"/>
          <w:lang w:val="en-ID"/>
        </w:rPr>
      </w:pPr>
    </w:p>
    <w:p w:rsidR="00157FDD" w:rsidRPr="004910BB" w:rsidRDefault="00323D00" w:rsidP="00D1533D">
      <w:pPr>
        <w:spacing w:line="240" w:lineRule="auto"/>
        <w:rPr>
          <w:rFonts w:ascii="Tahoma" w:hAnsi="Tahoma" w:cs="Tahoma"/>
          <w:b/>
          <w:sz w:val="18"/>
          <w:szCs w:val="18"/>
          <w:lang w:val="en-ID"/>
        </w:rPr>
      </w:pPr>
      <w:r w:rsidRPr="004910BB">
        <w:rPr>
          <w:rFonts w:ascii="Tahoma" w:hAnsi="Tahoma" w:cs="Tahoma"/>
          <w:b/>
          <w:sz w:val="18"/>
          <w:szCs w:val="18"/>
          <w:lang w:val="en-ID"/>
        </w:rPr>
        <w:t>Basis Pengetahuan</w:t>
      </w:r>
    </w:p>
    <w:tbl>
      <w:tblPr>
        <w:tblStyle w:val="TableGrid"/>
        <w:tblpPr w:leftFromText="180" w:rightFromText="180" w:vertAnchor="text" w:tblpY="1"/>
        <w:tblOverlap w:val="never"/>
        <w:tblW w:w="0" w:type="auto"/>
        <w:tblLook w:val="04A0" w:firstRow="1" w:lastRow="0" w:firstColumn="1" w:lastColumn="0" w:noHBand="0" w:noVBand="1"/>
      </w:tblPr>
      <w:tblGrid>
        <w:gridCol w:w="3085"/>
      </w:tblGrid>
      <w:tr w:rsidR="00157FDD" w:rsidTr="0054152E">
        <w:trPr>
          <w:trHeight w:val="278"/>
        </w:trPr>
        <w:tc>
          <w:tcPr>
            <w:tcW w:w="3085" w:type="dxa"/>
          </w:tcPr>
          <w:p w:rsidR="00157FDD" w:rsidRPr="00323D00" w:rsidRDefault="00157FDD" w:rsidP="00157FDD">
            <w:pPr>
              <w:jc w:val="center"/>
              <w:rPr>
                <w:rFonts w:ascii="Tahoma" w:hAnsi="Tahoma" w:cs="Tahoma"/>
                <w:b/>
                <w:bCs/>
                <w:sz w:val="20"/>
                <w:szCs w:val="20"/>
              </w:rPr>
            </w:pPr>
            <w:r w:rsidRPr="00323D00">
              <w:rPr>
                <w:rFonts w:ascii="Tahoma" w:hAnsi="Tahoma" w:cs="Tahoma"/>
                <w:b/>
                <w:bCs/>
                <w:sz w:val="20"/>
                <w:szCs w:val="20"/>
              </w:rPr>
              <w:t>Permasalahan Mahasiwa</w:t>
            </w:r>
          </w:p>
        </w:tc>
      </w:tr>
      <w:tr w:rsidR="00157FDD" w:rsidTr="00157FDD">
        <w:trPr>
          <w:trHeight w:val="269"/>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[KP01] </w:t>
            </w:r>
            <w:r w:rsidR="00157FDD">
              <w:rPr>
                <w:rFonts w:ascii="Tahoma" w:hAnsi="Tahoma" w:cs="Tahoma"/>
                <w:sz w:val="20"/>
                <w:szCs w:val="20"/>
              </w:rPr>
              <w:t>K</w:t>
            </w:r>
            <w:r w:rsidR="00157FDD" w:rsidRPr="00323D00">
              <w:rPr>
                <w:rFonts w:ascii="Tahoma" w:hAnsi="Tahoma" w:cs="Tahoma"/>
                <w:sz w:val="20"/>
                <w:szCs w:val="20"/>
              </w:rPr>
              <w:t>eluarga</w:t>
            </w:r>
          </w:p>
        </w:tc>
      </w:tr>
      <w:tr w:rsidR="00157FDD" w:rsidTr="00157FDD">
        <w:trPr>
          <w:trHeight w:val="260"/>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[KP02] </w:t>
            </w:r>
            <w:r w:rsidR="00157FDD" w:rsidRPr="00323D00">
              <w:rPr>
                <w:rFonts w:ascii="Tahoma" w:hAnsi="Tahoma" w:cs="Tahoma"/>
                <w:sz w:val="20"/>
                <w:szCs w:val="20"/>
              </w:rPr>
              <w:t>Karir dan pekerjaan</w:t>
            </w:r>
          </w:p>
        </w:tc>
      </w:tr>
      <w:tr w:rsidR="00157FDD" w:rsidTr="00157FDD">
        <w:trPr>
          <w:trHeight w:val="291"/>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[KP03] </w:t>
            </w:r>
            <w:r w:rsidR="00157FDD" w:rsidRPr="00323D00">
              <w:rPr>
                <w:rFonts w:ascii="Tahoma" w:hAnsi="Tahoma" w:cs="Tahoma"/>
                <w:sz w:val="20"/>
                <w:szCs w:val="20"/>
              </w:rPr>
              <w:t>Bullying</w:t>
            </w:r>
          </w:p>
        </w:tc>
      </w:tr>
      <w:tr w:rsidR="00157FDD" w:rsidTr="00157FDD">
        <w:trPr>
          <w:trHeight w:val="254"/>
        </w:trPr>
        <w:tc>
          <w:tcPr>
            <w:tcW w:w="3085" w:type="dxa"/>
          </w:tcPr>
          <w:p w:rsidR="00157FDD" w:rsidRPr="00323D00" w:rsidRDefault="00C3575C" w:rsidP="00157FDD">
            <w:pPr>
              <w:rPr>
                <w:rFonts w:ascii="Tahoma" w:hAnsi="Tahoma" w:cs="Tahoma"/>
                <w:sz w:val="20"/>
                <w:szCs w:val="20"/>
              </w:rPr>
            </w:pPr>
            <w:r>
              <w:rPr>
                <w:rFonts w:ascii="Tahoma" w:hAnsi="Tahoma" w:cs="Tahoma"/>
                <w:sz w:val="20"/>
                <w:szCs w:val="20"/>
              </w:rPr>
              <w:t xml:space="preserve">[KP04] </w:t>
            </w:r>
            <w:r w:rsidR="00157FDD" w:rsidRPr="00323D00">
              <w:rPr>
                <w:rFonts w:ascii="Tahoma" w:hAnsi="Tahoma" w:cs="Tahoma"/>
                <w:sz w:val="20"/>
                <w:szCs w:val="20"/>
              </w:rPr>
              <w:t>Ekonomi dan Keuangan</w:t>
            </w:r>
          </w:p>
        </w:tc>
      </w:tr>
      <w:tr w:rsidR="00C3575C" w:rsidTr="00157FDD">
        <w:trPr>
          <w:trHeight w:val="254"/>
        </w:trPr>
        <w:tc>
          <w:tcPr>
            <w:tcW w:w="3085" w:type="dxa"/>
          </w:tcPr>
          <w:p w:rsidR="00C3575C" w:rsidRDefault="00C3575C" w:rsidP="00157FDD">
            <w:pPr>
              <w:rPr>
                <w:rFonts w:ascii="Tahoma" w:hAnsi="Tahoma" w:cs="Tahoma"/>
                <w:sz w:val="20"/>
                <w:szCs w:val="20"/>
              </w:rPr>
            </w:pPr>
            <w:r>
              <w:rPr>
                <w:rFonts w:ascii="Tahoma" w:hAnsi="Tahoma" w:cs="Tahoma"/>
                <w:sz w:val="20"/>
                <w:szCs w:val="20"/>
              </w:rPr>
              <w:t xml:space="preserve">[KP05] </w:t>
            </w:r>
            <w:r w:rsidRPr="00C3575C">
              <w:rPr>
                <w:rFonts w:ascii="Tahoma" w:hAnsi="Tahoma" w:cs="Tahoma"/>
                <w:sz w:val="20"/>
                <w:szCs w:val="20"/>
              </w:rPr>
              <w:t>Diri Pribadi</w:t>
            </w:r>
          </w:p>
        </w:tc>
      </w:tr>
    </w:tbl>
    <w:tbl>
      <w:tblPr>
        <w:tblStyle w:val="TableGrid"/>
        <w:tblW w:w="0" w:type="auto"/>
        <w:tblLook w:val="04A0" w:firstRow="1" w:lastRow="0" w:firstColumn="1" w:lastColumn="0" w:noHBand="0" w:noVBand="1"/>
      </w:tblPr>
      <w:tblGrid>
        <w:gridCol w:w="6414"/>
      </w:tblGrid>
      <w:tr w:rsidR="00A95021" w:rsidTr="00C3575C">
        <w:tc>
          <w:tcPr>
            <w:tcW w:w="6771" w:type="dxa"/>
          </w:tcPr>
          <w:p w:rsidR="00157FDD" w:rsidRPr="00157FDD" w:rsidRDefault="00157FDD" w:rsidP="00157FDD">
            <w:pPr>
              <w:jc w:val="center"/>
              <w:rPr>
                <w:rFonts w:ascii="Tahoma" w:hAnsi="Tahoma" w:cs="Tahoma"/>
                <w:b/>
                <w:sz w:val="20"/>
                <w:szCs w:val="20"/>
                <w:lang w:val="en-ID"/>
              </w:rPr>
            </w:pPr>
            <w:r w:rsidRPr="00157FDD">
              <w:rPr>
                <w:rFonts w:ascii="Tahoma" w:hAnsi="Tahoma" w:cs="Tahoma"/>
                <w:b/>
                <w:bCs/>
                <w:sz w:val="20"/>
                <w:szCs w:val="20"/>
              </w:rPr>
              <w:t>Gejala Permasalahan Mahasiswa</w:t>
            </w:r>
          </w:p>
        </w:tc>
      </w:tr>
      <w:tr w:rsidR="00A95021" w:rsidTr="00C3575C">
        <w:tc>
          <w:tcPr>
            <w:tcW w:w="6771" w:type="dxa"/>
          </w:tcPr>
          <w:p w:rsidR="00157FDD" w:rsidRPr="00C3575C" w:rsidRDefault="00C3575C" w:rsidP="00D1533D">
            <w:pPr>
              <w:rPr>
                <w:b/>
                <w:sz w:val="20"/>
                <w:szCs w:val="20"/>
                <w:lang w:val="en-ID"/>
              </w:rPr>
            </w:pPr>
            <w:r w:rsidRPr="00C3575C">
              <w:rPr>
                <w:rFonts w:ascii="Times New Roman" w:hAnsi="Times New Roman" w:cs="Times New Roman"/>
                <w:bCs/>
                <w:sz w:val="20"/>
                <w:szCs w:val="20"/>
              </w:rPr>
              <w:t>[KG01]</w:t>
            </w:r>
            <w:r>
              <w:rPr>
                <w:rFonts w:ascii="Times New Roman" w:hAnsi="Times New Roman" w:cs="Times New Roman"/>
                <w:bCs/>
                <w:sz w:val="20"/>
                <w:szCs w:val="20"/>
              </w:rPr>
              <w:t xml:space="preserve"> </w:t>
            </w:r>
            <w:r w:rsidR="00157FDD" w:rsidRPr="00C3575C">
              <w:rPr>
                <w:rFonts w:ascii="Times New Roman" w:hAnsi="Times New Roman" w:cs="Times New Roman"/>
                <w:bCs/>
                <w:sz w:val="20"/>
                <w:szCs w:val="20"/>
              </w:rPr>
              <w:t>Berubah menjadi murung, mulai pendiam serta sering menyendiri.</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[KG02] </w:t>
            </w:r>
            <w:r w:rsidR="00157FDD" w:rsidRPr="00C3575C">
              <w:rPr>
                <w:rFonts w:ascii="Times New Roman" w:hAnsi="Times New Roman" w:cs="Times New Roman"/>
                <w:bCs/>
                <w:sz w:val="20"/>
                <w:szCs w:val="20"/>
              </w:rPr>
              <w:t>Kurang semangat dalam proses belajar</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[KG03] </w:t>
            </w:r>
            <w:r w:rsidR="00157FDD" w:rsidRPr="00C3575C">
              <w:rPr>
                <w:rFonts w:ascii="Times New Roman" w:hAnsi="Times New Roman" w:cs="Times New Roman"/>
                <w:bCs/>
                <w:sz w:val="20"/>
                <w:szCs w:val="20"/>
              </w:rPr>
              <w:t>Jarang masuk kekampus atau kelas</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[KG04] </w:t>
            </w:r>
            <w:r w:rsidR="00157FDD" w:rsidRPr="00C3575C">
              <w:rPr>
                <w:rFonts w:ascii="Times New Roman" w:hAnsi="Times New Roman" w:cs="Times New Roman"/>
                <w:bCs/>
                <w:sz w:val="20"/>
                <w:szCs w:val="20"/>
              </w:rPr>
              <w:t>Berkurang Fokus belajar ataupun bekerja</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[KG05] </w:t>
            </w:r>
            <w:r w:rsidR="00157FDD" w:rsidRPr="00C3575C">
              <w:rPr>
                <w:rFonts w:ascii="Times New Roman" w:hAnsi="Times New Roman" w:cs="Times New Roman"/>
                <w:bCs/>
                <w:sz w:val="20"/>
                <w:szCs w:val="20"/>
              </w:rPr>
              <w:t>Nilai IP atau GPA mulai turun.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[KG06] </w:t>
            </w:r>
            <w:r w:rsidR="00157FDD" w:rsidRPr="00C3575C">
              <w:rPr>
                <w:rFonts w:ascii="Times New Roman" w:hAnsi="Times New Roman" w:cs="Times New Roman"/>
                <w:bCs/>
                <w:sz w:val="20"/>
                <w:szCs w:val="20"/>
              </w:rPr>
              <w:t>Bingung ,ragu dan sukar dalam memahami dan menyelesaikan pelajaran</w:t>
            </w:r>
          </w:p>
        </w:tc>
      </w:tr>
      <w:tr w:rsidR="00A95021" w:rsidTr="00C3575C">
        <w:tc>
          <w:tcPr>
            <w:tcW w:w="6771" w:type="dxa"/>
          </w:tcPr>
          <w:p w:rsidR="00157FDD" w:rsidRPr="00C3575C" w:rsidRDefault="00C3575C" w:rsidP="00D1533D">
            <w:pPr>
              <w:rPr>
                <w:b/>
                <w:sz w:val="20"/>
                <w:szCs w:val="20"/>
                <w:lang w:val="en-ID"/>
              </w:rPr>
            </w:pPr>
            <w:r>
              <w:rPr>
                <w:rFonts w:ascii="Times New Roman" w:hAnsi="Times New Roman" w:cs="Times New Roman"/>
                <w:bCs/>
                <w:sz w:val="20"/>
                <w:szCs w:val="20"/>
              </w:rPr>
              <w:t xml:space="preserve">[KG07] </w:t>
            </w:r>
            <w:r w:rsidR="00157FDD" w:rsidRPr="00C3575C">
              <w:rPr>
                <w:rFonts w:ascii="Times New Roman" w:hAnsi="Times New Roman" w:cs="Times New Roman"/>
                <w:bCs/>
                <w:sz w:val="20"/>
                <w:szCs w:val="20"/>
              </w:rPr>
              <w:t>Belum memahami secara keseluruhan bidang kerja yang di minati</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[KG08] </w:t>
            </w:r>
            <w:r w:rsidR="00157FDD" w:rsidRPr="00C3575C">
              <w:rPr>
                <w:rFonts w:ascii="Times New Roman" w:hAnsi="Times New Roman" w:cs="Times New Roman"/>
                <w:bCs/>
                <w:sz w:val="20"/>
                <w:szCs w:val="20"/>
              </w:rPr>
              <w:t>Rasa amarah/benci/takut mudah meluap dan meningkat</w:t>
            </w:r>
          </w:p>
        </w:tc>
      </w:tr>
      <w:tr w:rsidR="00A95021" w:rsidTr="00C3575C">
        <w:tc>
          <w:tcPr>
            <w:tcW w:w="6771" w:type="dxa"/>
          </w:tcPr>
          <w:p w:rsidR="00157FDD"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[KG09] </w:t>
            </w:r>
            <w:r w:rsidR="00157FDD" w:rsidRPr="00C3575C">
              <w:rPr>
                <w:rFonts w:ascii="Times New Roman" w:hAnsi="Times New Roman" w:cs="Times New Roman"/>
                <w:bCs/>
                <w:sz w:val="20"/>
                <w:szCs w:val="20"/>
              </w:rPr>
              <w:t>Tidak Semangat lagi untuk melanjutkan perkuliahan</w:t>
            </w:r>
          </w:p>
        </w:tc>
      </w:tr>
      <w:tr w:rsidR="00A95021" w:rsidTr="00C3575C">
        <w:tc>
          <w:tcPr>
            <w:tcW w:w="6771" w:type="dxa"/>
          </w:tcPr>
          <w:p w:rsidR="0054152E" w:rsidRPr="00C3575C" w:rsidRDefault="00C3575C" w:rsidP="00D1533D">
            <w:pPr>
              <w:rPr>
                <w:rFonts w:ascii="Times New Roman" w:hAnsi="Times New Roman" w:cs="Times New Roman"/>
                <w:bCs/>
                <w:sz w:val="20"/>
                <w:szCs w:val="20"/>
              </w:rPr>
            </w:pPr>
            <w:r>
              <w:rPr>
                <w:rFonts w:ascii="Times New Roman" w:hAnsi="Times New Roman" w:cs="Times New Roman"/>
                <w:bCs/>
                <w:sz w:val="20"/>
                <w:szCs w:val="20"/>
              </w:rPr>
              <w:t xml:space="preserve">[KG10] </w:t>
            </w:r>
            <w:r w:rsidR="0054152E" w:rsidRPr="00C3575C">
              <w:rPr>
                <w:rFonts w:ascii="Times New Roman" w:hAnsi="Times New Roman" w:cs="Times New Roman"/>
                <w:bCs/>
                <w:sz w:val="20"/>
                <w:szCs w:val="20"/>
              </w:rPr>
              <w:t>Ceroboh</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KG11</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percaya diri dan serta malu bertanya</w:t>
            </w:r>
          </w:p>
        </w:tc>
      </w:tr>
      <w:tr w:rsidR="00A95021" w:rsidTr="00C3575C">
        <w:tc>
          <w:tcPr>
            <w:tcW w:w="6771" w:type="dxa"/>
          </w:tcPr>
          <w:p w:rsidR="00F4134D" w:rsidRDefault="00F4134D" w:rsidP="00D1533D">
            <w:pPr>
              <w:rPr>
                <w:rFonts w:ascii="Times New Roman" w:hAnsi="Times New Roman" w:cs="Times New Roman"/>
                <w:bCs/>
                <w:sz w:val="20"/>
                <w:szCs w:val="20"/>
              </w:rPr>
            </w:pPr>
            <w:r>
              <w:rPr>
                <w:rFonts w:ascii="Times New Roman" w:hAnsi="Times New Roman" w:cs="Times New Roman"/>
                <w:bCs/>
                <w:sz w:val="20"/>
                <w:szCs w:val="20"/>
              </w:rPr>
              <w:t>[</w:t>
            </w:r>
            <w:r w:rsidR="00424EE4">
              <w:rPr>
                <w:rFonts w:ascii="Times New Roman" w:hAnsi="Times New Roman" w:cs="Times New Roman"/>
                <w:bCs/>
                <w:sz w:val="20"/>
                <w:szCs w:val="20"/>
              </w:rPr>
              <w:t>KG12</w:t>
            </w:r>
            <w:r>
              <w:rPr>
                <w:rFonts w:ascii="Times New Roman" w:hAnsi="Times New Roman" w:cs="Times New Roman"/>
                <w:bCs/>
                <w:sz w:val="20"/>
                <w:szCs w:val="20"/>
              </w:rPr>
              <w:t xml:space="preserve">] </w:t>
            </w:r>
            <w:r w:rsidR="00C72DB0" w:rsidRPr="00544241">
              <w:rPr>
                <w:rFonts w:ascii="Times New Roman" w:hAnsi="Times New Roman" w:cs="Times New Roman"/>
                <w:bCs/>
                <w:szCs w:val="24"/>
              </w:rPr>
              <w:t>Kurang terbuka pada orang lain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[KG13] </w:t>
            </w:r>
            <w:r w:rsidR="00C72DB0" w:rsidRPr="00544241">
              <w:rPr>
                <w:rFonts w:ascii="Times New Roman" w:hAnsi="Times New Roman" w:cs="Times New Roman"/>
                <w:bCs/>
                <w:szCs w:val="24"/>
              </w:rPr>
              <w:t>Takut tidak diterima dalam kelompok</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[KG14] </w:t>
            </w:r>
            <w:r w:rsidR="00C72DB0" w:rsidRPr="00544241">
              <w:rPr>
                <w:rFonts w:ascii="Times New Roman" w:hAnsi="Times New Roman" w:cs="Times New Roman"/>
                <w:bCs/>
                <w:szCs w:val="24"/>
              </w:rPr>
              <w:t>Takut bicara di kelas</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[KG15] </w:t>
            </w:r>
            <w:r w:rsidR="00C72DB0" w:rsidRPr="00544241">
              <w:rPr>
                <w:rFonts w:ascii="Times New Roman" w:hAnsi="Times New Roman" w:cs="Times New Roman"/>
                <w:bCs/>
                <w:szCs w:val="24"/>
              </w:rPr>
              <w:t>Cara mengajar dosen yang membosankan</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[KG16] </w:t>
            </w:r>
            <w:r w:rsidRPr="00544241">
              <w:rPr>
                <w:rFonts w:ascii="Times New Roman" w:hAnsi="Times New Roman" w:cs="Times New Roman"/>
                <w:bCs/>
                <w:szCs w:val="24"/>
              </w:rPr>
              <w:t>Meragukan manfaat masuk perguruan tinggi</w:t>
            </w:r>
          </w:p>
        </w:tc>
      </w:tr>
      <w:tr w:rsidR="00A95021" w:rsidTr="00C3575C">
        <w:tc>
          <w:tcPr>
            <w:tcW w:w="6771" w:type="dxa"/>
          </w:tcPr>
          <w:p w:rsidR="00424EE4" w:rsidRDefault="00424EE4" w:rsidP="00D1533D">
            <w:pPr>
              <w:rPr>
                <w:rFonts w:ascii="Times New Roman" w:hAnsi="Times New Roman" w:cs="Times New Roman"/>
                <w:bCs/>
                <w:sz w:val="20"/>
                <w:szCs w:val="20"/>
              </w:rPr>
            </w:pPr>
            <w:r>
              <w:rPr>
                <w:rFonts w:ascii="Times New Roman" w:hAnsi="Times New Roman" w:cs="Times New Roman"/>
                <w:bCs/>
                <w:sz w:val="20"/>
                <w:szCs w:val="20"/>
              </w:rPr>
              <w:t xml:space="preserve">[KG17] </w:t>
            </w:r>
            <w:r w:rsidRPr="00544241">
              <w:rPr>
                <w:rFonts w:ascii="Times New Roman" w:hAnsi="Times New Roman" w:cs="Times New Roman"/>
                <w:bCs/>
                <w:szCs w:val="24"/>
              </w:rPr>
              <w:t>Berkurangnya daya juang mengerjakan Tugas perkuliahan atau pekerjaan</w:t>
            </w:r>
          </w:p>
        </w:tc>
      </w:tr>
    </w:tbl>
    <w:p w:rsidR="007E7EAC" w:rsidRDefault="00157FDD" w:rsidP="00D1533D">
      <w:pPr>
        <w:spacing w:line="240" w:lineRule="auto"/>
        <w:rPr>
          <w:b/>
          <w:lang w:val="en-ID"/>
        </w:rPr>
      </w:pPr>
      <w:r>
        <w:rPr>
          <w:b/>
          <w:lang w:val="en-ID"/>
        </w:rPr>
        <w:br w:type="textWrapping" w:clear="all"/>
      </w:r>
    </w:p>
    <w:p w:rsidR="00A95021" w:rsidRDefault="00A95021" w:rsidP="00D1533D">
      <w:pPr>
        <w:spacing w:line="240" w:lineRule="auto"/>
        <w:rPr>
          <w:b/>
          <w:lang w:val="en-ID"/>
        </w:rPr>
      </w:pPr>
    </w:p>
    <w:p w:rsidR="00A95021" w:rsidRPr="00323D00" w:rsidRDefault="00A95021" w:rsidP="00D1533D">
      <w:pPr>
        <w:spacing w:line="240" w:lineRule="auto"/>
        <w:rPr>
          <w:b/>
          <w:lang w:val="en-ID"/>
        </w:rPr>
      </w:pPr>
    </w:p>
    <w:p w:rsidR="00A95021" w:rsidRPr="00A95021" w:rsidRDefault="00A95021" w:rsidP="00A95021">
      <w:pPr>
        <w:pStyle w:val="Caption"/>
        <w:keepNext/>
        <w:jc w:val="center"/>
        <w:rPr>
          <w:rFonts w:ascii="Tahoma" w:hAnsi="Tahoma" w:cs="Tahoma"/>
          <w:b w:val="0"/>
          <w:color w:val="auto"/>
          <w:sz w:val="20"/>
          <w:szCs w:val="20"/>
        </w:rPr>
      </w:pPr>
      <w:r>
        <w:rPr>
          <w:rFonts w:ascii="Tahoma" w:hAnsi="Tahoma" w:cs="Tahoma"/>
          <w:b w:val="0"/>
          <w:color w:val="auto"/>
          <w:sz w:val="20"/>
          <w:szCs w:val="20"/>
        </w:rPr>
        <w:lastRenderedPageBreak/>
        <w:t xml:space="preserve"> </w:t>
      </w:r>
      <w:r w:rsidRPr="00A95021">
        <w:rPr>
          <w:rFonts w:ascii="Tahoma" w:hAnsi="Tahoma" w:cs="Tahoma"/>
          <w:color w:val="auto"/>
          <w:sz w:val="20"/>
          <w:szCs w:val="20"/>
        </w:rPr>
        <w:t xml:space="preserve">Table </w:t>
      </w:r>
      <w:r w:rsidRPr="00A95021">
        <w:rPr>
          <w:rFonts w:ascii="Tahoma" w:hAnsi="Tahoma" w:cs="Tahoma"/>
          <w:b w:val="0"/>
          <w:color w:val="auto"/>
          <w:sz w:val="20"/>
          <w:szCs w:val="20"/>
        </w:rPr>
        <w:t>Aturan Konsultasi</w:t>
      </w:r>
      <w:bookmarkStart w:id="2" w:name="_GoBack"/>
      <w:bookmarkEnd w:id="2"/>
    </w:p>
    <w:tbl>
      <w:tblPr>
        <w:tblStyle w:val="TableGrid"/>
        <w:tblW w:w="0" w:type="auto"/>
        <w:tblInd w:w="-176" w:type="dxa"/>
        <w:tblLook w:val="04A0" w:firstRow="1" w:lastRow="0" w:firstColumn="1" w:lastColumn="0" w:noHBand="0" w:noVBand="1"/>
      </w:tblPr>
      <w:tblGrid>
        <w:gridCol w:w="2694"/>
        <w:gridCol w:w="6851"/>
      </w:tblGrid>
      <w:tr w:rsidR="007E7EAC" w:rsidTr="00825ADF">
        <w:tc>
          <w:tcPr>
            <w:tcW w:w="2694" w:type="dxa"/>
          </w:tcPr>
          <w:p w:rsidR="007E7EAC" w:rsidRPr="007E7EAC" w:rsidRDefault="007E7EAC" w:rsidP="00D1533D">
            <w:pPr>
              <w:rPr>
                <w:lang w:val="en-ID"/>
              </w:rPr>
            </w:pPr>
            <w:r>
              <w:rPr>
                <w:lang w:val="en-ID"/>
              </w:rPr>
              <w:t>Nama Permasalahan</w:t>
            </w:r>
          </w:p>
        </w:tc>
        <w:tc>
          <w:tcPr>
            <w:tcW w:w="6851" w:type="dxa"/>
          </w:tcPr>
          <w:p w:rsidR="007E7EAC" w:rsidRPr="007E7EAC" w:rsidRDefault="007E7EAC" w:rsidP="007E7EAC">
            <w:pPr>
              <w:jc w:val="center"/>
              <w:rPr>
                <w:lang w:val="en-ID"/>
              </w:rPr>
            </w:pPr>
            <w:r>
              <w:rPr>
                <w:lang w:val="en-ID"/>
              </w:rPr>
              <w:t>Gejala</w:t>
            </w:r>
          </w:p>
        </w:tc>
      </w:tr>
      <w:tr w:rsidR="007E7EAC" w:rsidTr="00825ADF">
        <w:tc>
          <w:tcPr>
            <w:tcW w:w="2694" w:type="dxa"/>
            <w:vMerge w:val="restart"/>
          </w:tcPr>
          <w:p w:rsidR="007E7EAC" w:rsidRPr="007E7EAC" w:rsidRDefault="007E7EAC" w:rsidP="00D1533D">
            <w:pPr>
              <w:rPr>
                <w:rFonts w:ascii="Tahoma" w:hAnsi="Tahoma" w:cs="Tahoma"/>
                <w:sz w:val="20"/>
                <w:szCs w:val="20"/>
                <w:lang w:val="en-ID"/>
              </w:rPr>
            </w:pPr>
          </w:p>
          <w:p w:rsidR="007E7EAC" w:rsidRPr="007E7EAC" w:rsidRDefault="007E7EAC" w:rsidP="00D1533D">
            <w:pPr>
              <w:rPr>
                <w:rFonts w:ascii="Tahoma" w:hAnsi="Tahoma" w:cs="Tahoma"/>
                <w:sz w:val="20"/>
                <w:szCs w:val="20"/>
                <w:lang w:val="en-ID"/>
              </w:rPr>
            </w:pPr>
            <w:r w:rsidRPr="007E7EAC">
              <w:rPr>
                <w:rFonts w:ascii="Tahoma" w:hAnsi="Tahoma" w:cs="Tahoma"/>
                <w:sz w:val="20"/>
                <w:szCs w:val="20"/>
                <w:lang w:val="en-ID"/>
              </w:rPr>
              <w:t>[KP01]</w:t>
            </w:r>
            <w:r w:rsidR="00825ADF">
              <w:rPr>
                <w:rFonts w:ascii="Tahoma" w:hAnsi="Tahoma" w:cs="Tahoma"/>
                <w:sz w:val="20"/>
                <w:szCs w:val="20"/>
                <w:lang w:val="en-ID"/>
              </w:rPr>
              <w:t xml:space="preserve"> </w:t>
            </w:r>
            <w:r w:rsidRPr="007E7EAC">
              <w:rPr>
                <w:rFonts w:ascii="Tahoma" w:hAnsi="Tahoma" w:cs="Tahoma"/>
                <w:sz w:val="20"/>
                <w:szCs w:val="20"/>
                <w:lang w:val="en-ID"/>
              </w:rPr>
              <w:t>Keluarga</w:t>
            </w: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w:t>
            </w:r>
            <w:r w:rsidR="00825ADF">
              <w:rPr>
                <w:rFonts w:ascii="Tahoma" w:hAnsi="Tahoma" w:cs="Tahoma"/>
                <w:bCs/>
                <w:sz w:val="20"/>
                <w:szCs w:val="20"/>
              </w:rPr>
              <w:t>KG01</w:t>
            </w:r>
            <w:r w:rsidRPr="007E7EAC">
              <w:rPr>
                <w:rFonts w:ascii="Tahoma" w:hAnsi="Tahoma" w:cs="Tahoma"/>
                <w:bCs/>
                <w:sz w:val="20"/>
                <w:szCs w:val="20"/>
              </w:rPr>
              <w:t>] Berubah menjadi murung, mulai pendiam serta sering menyendiri</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[KG03] Jarang masuk kekampus atau kelas</w:t>
            </w:r>
          </w:p>
        </w:tc>
      </w:tr>
      <w:tr w:rsidR="007E7EAC" w:rsidTr="00825ADF">
        <w:tc>
          <w:tcPr>
            <w:tcW w:w="2694" w:type="dxa"/>
            <w:vMerge/>
          </w:tcPr>
          <w:p w:rsidR="007E7EAC" w:rsidRPr="007E7EAC" w:rsidRDefault="007E7EAC" w:rsidP="00D1533D">
            <w:pPr>
              <w:rPr>
                <w:rFonts w:ascii="Tahoma" w:hAnsi="Tahoma" w:cs="Tahoma"/>
                <w:sz w:val="20"/>
                <w:szCs w:val="20"/>
                <w:lang w:val="en-ID"/>
              </w:rPr>
            </w:pPr>
          </w:p>
        </w:tc>
        <w:tc>
          <w:tcPr>
            <w:tcW w:w="6851" w:type="dxa"/>
          </w:tcPr>
          <w:p w:rsidR="007E7EAC" w:rsidRPr="007E7EAC" w:rsidRDefault="007E7EAC" w:rsidP="00D1533D">
            <w:pPr>
              <w:rPr>
                <w:rFonts w:ascii="Tahoma" w:hAnsi="Tahoma" w:cs="Tahoma"/>
                <w:b/>
                <w:sz w:val="20"/>
                <w:szCs w:val="20"/>
                <w:lang w:val="en-ID"/>
              </w:rPr>
            </w:pPr>
            <w:r w:rsidRPr="007E7EAC">
              <w:rPr>
                <w:rFonts w:ascii="Tahoma" w:hAnsi="Tahoma" w:cs="Tahoma"/>
                <w:bCs/>
                <w:sz w:val="20"/>
                <w:szCs w:val="20"/>
              </w:rPr>
              <w:t>[KG04] Berkurang Fokus belajar ataupun bekerja</w:t>
            </w:r>
          </w:p>
        </w:tc>
      </w:tr>
      <w:tr w:rsidR="00825ADF" w:rsidTr="00825ADF">
        <w:tc>
          <w:tcPr>
            <w:tcW w:w="2694" w:type="dxa"/>
            <w:vMerge w:val="restart"/>
          </w:tcPr>
          <w:p w:rsidR="00825ADF" w:rsidRPr="007E7EAC" w:rsidRDefault="00825ADF" w:rsidP="00D1533D">
            <w:pPr>
              <w:rPr>
                <w:lang w:val="en-ID"/>
              </w:rPr>
            </w:pPr>
            <w:r>
              <w:rPr>
                <w:lang w:val="en-ID"/>
              </w:rPr>
              <w:t xml:space="preserve">[KP02] </w:t>
            </w:r>
            <w:r w:rsidRPr="00323D00">
              <w:rPr>
                <w:rFonts w:ascii="Tahoma" w:hAnsi="Tahoma" w:cs="Tahoma"/>
                <w:sz w:val="20"/>
                <w:szCs w:val="20"/>
              </w:rPr>
              <w:t>Karir dan pekerjaan</w:t>
            </w:r>
          </w:p>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KG06</w:t>
            </w:r>
            <w:r w:rsidRPr="00F74736">
              <w:rPr>
                <w:lang w:val="en-ID"/>
              </w:rPr>
              <w:t>]</w:t>
            </w:r>
            <w:r>
              <w:rPr>
                <w:lang w:val="en-ID"/>
              </w:rPr>
              <w:t xml:space="preserve">  </w:t>
            </w:r>
            <w:r w:rsidRPr="00C3575C">
              <w:rPr>
                <w:rFonts w:ascii="Times New Roman" w:hAnsi="Times New Roman" w:cs="Times New Roman"/>
                <w:bCs/>
                <w:sz w:val="20"/>
                <w:szCs w:val="20"/>
              </w:rPr>
              <w:t>Bingung ,ragu dan sukar dalam memahami dan menyelesaikan pelajaran</w:t>
            </w:r>
          </w:p>
        </w:tc>
      </w:tr>
      <w:tr w:rsidR="00825ADF" w:rsidTr="00825ADF">
        <w:tc>
          <w:tcPr>
            <w:tcW w:w="2694" w:type="dxa"/>
            <w:vMerge/>
          </w:tcPr>
          <w:p w:rsidR="00825ADF" w:rsidRPr="007E7EAC" w:rsidRDefault="00825ADF" w:rsidP="00D1533D">
            <w:pPr>
              <w:rPr>
                <w:lang w:val="en-ID"/>
              </w:rPr>
            </w:pPr>
          </w:p>
        </w:tc>
        <w:tc>
          <w:tcPr>
            <w:tcW w:w="6851" w:type="dxa"/>
          </w:tcPr>
          <w:p w:rsidR="00825ADF" w:rsidRPr="00F74736" w:rsidRDefault="00825ADF" w:rsidP="00D1533D">
            <w:pPr>
              <w:rPr>
                <w:lang w:val="en-ID"/>
              </w:rPr>
            </w:pPr>
            <w:r w:rsidRPr="00F74736">
              <w:rPr>
                <w:lang w:val="en-ID"/>
              </w:rPr>
              <w:t>[</w:t>
            </w:r>
            <w:r>
              <w:rPr>
                <w:lang w:val="en-ID"/>
              </w:rPr>
              <w:t>KG07</w:t>
            </w:r>
            <w:r w:rsidRPr="00F74736">
              <w:rPr>
                <w:lang w:val="en-ID"/>
              </w:rPr>
              <w:t>]</w:t>
            </w:r>
            <w:r>
              <w:rPr>
                <w:lang w:val="en-ID"/>
              </w:rPr>
              <w:t xml:space="preserve"> </w:t>
            </w:r>
            <w:r w:rsidRPr="00C3575C">
              <w:rPr>
                <w:rFonts w:ascii="Times New Roman" w:hAnsi="Times New Roman" w:cs="Times New Roman"/>
                <w:bCs/>
                <w:sz w:val="20"/>
                <w:szCs w:val="20"/>
              </w:rPr>
              <w:t>Belum memahami secara keseluruhan bidang kerja yang di minati</w:t>
            </w:r>
          </w:p>
        </w:tc>
      </w:tr>
      <w:tr w:rsidR="00825ADF" w:rsidTr="00825ADF">
        <w:tc>
          <w:tcPr>
            <w:tcW w:w="2694" w:type="dxa"/>
            <w:vMerge w:val="restart"/>
          </w:tcPr>
          <w:p w:rsidR="00825ADF" w:rsidRPr="008E4104" w:rsidRDefault="00825ADF" w:rsidP="00D1533D">
            <w:pPr>
              <w:rPr>
                <w:rFonts w:ascii="Tahoma" w:hAnsi="Tahoma" w:cs="Tahoma"/>
                <w:sz w:val="20"/>
                <w:szCs w:val="20"/>
                <w:lang w:val="en-ID"/>
              </w:rPr>
            </w:pPr>
          </w:p>
          <w:p w:rsidR="00825ADF" w:rsidRPr="008E4104" w:rsidRDefault="00825ADF" w:rsidP="00D1533D">
            <w:pPr>
              <w:rPr>
                <w:rFonts w:ascii="Tahoma" w:hAnsi="Tahoma" w:cs="Tahoma"/>
                <w:sz w:val="20"/>
                <w:szCs w:val="20"/>
                <w:lang w:val="en-ID"/>
              </w:rPr>
            </w:pPr>
            <w:r w:rsidRPr="008E4104">
              <w:rPr>
                <w:rFonts w:ascii="Tahoma" w:hAnsi="Tahoma" w:cs="Tahoma"/>
                <w:sz w:val="20"/>
                <w:szCs w:val="20"/>
                <w:lang w:val="en-ID"/>
              </w:rPr>
              <w:t xml:space="preserve">[KP03] </w:t>
            </w:r>
            <w:r w:rsidRPr="008E4104">
              <w:rPr>
                <w:rFonts w:ascii="Tahoma" w:hAnsi="Tahoma" w:cs="Tahoma"/>
                <w:sz w:val="20"/>
                <w:szCs w:val="20"/>
              </w:rPr>
              <w:t>Bullying</w:t>
            </w:r>
          </w:p>
        </w:tc>
        <w:tc>
          <w:tcPr>
            <w:tcW w:w="6851" w:type="dxa"/>
          </w:tcPr>
          <w:p w:rsidR="00825ADF" w:rsidRPr="00825ADF" w:rsidRDefault="00825ADF" w:rsidP="00D1533D">
            <w:pPr>
              <w:rPr>
                <w:lang w:val="en-ID"/>
              </w:rPr>
            </w:pPr>
            <w:r w:rsidRPr="00825ADF">
              <w:rPr>
                <w:lang w:val="en-ID"/>
              </w:rPr>
              <w:t>[KG01]</w:t>
            </w:r>
            <w:r w:rsidRPr="00825ADF">
              <w:rPr>
                <w:rFonts w:ascii="Tahoma" w:hAnsi="Tahoma" w:cs="Tahoma"/>
                <w:bCs/>
                <w:sz w:val="20"/>
                <w:szCs w:val="20"/>
              </w:rPr>
              <w:t xml:space="preserve"> 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[KG03] </w:t>
            </w:r>
            <w:r w:rsidRPr="00825ADF">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sidRPr="00825ADF">
              <w:rPr>
                <w:lang w:val="en-ID"/>
              </w:rPr>
              <w:t xml:space="preserve">[KG05] </w:t>
            </w:r>
            <w:r w:rsidRPr="00825ADF">
              <w:rPr>
                <w:rFonts w:ascii="Times New Roman" w:hAnsi="Times New Roman" w:cs="Times New Roman"/>
                <w:bCs/>
                <w:sz w:val="20"/>
                <w:szCs w:val="20"/>
              </w:rPr>
              <w:t>Nilai IP atau GPA mulai turun.</w:t>
            </w:r>
          </w:p>
        </w:tc>
      </w:tr>
      <w:tr w:rsidR="00825ADF" w:rsidTr="00825ADF">
        <w:tc>
          <w:tcPr>
            <w:tcW w:w="2694" w:type="dxa"/>
            <w:vMerge w:val="restart"/>
          </w:tcPr>
          <w:p w:rsidR="00825ADF" w:rsidRPr="007E7EAC" w:rsidRDefault="00825ADF" w:rsidP="00D1533D">
            <w:pPr>
              <w:rPr>
                <w:lang w:val="en-ID"/>
              </w:rPr>
            </w:pPr>
          </w:p>
          <w:p w:rsidR="00825ADF" w:rsidRPr="007E7EAC" w:rsidRDefault="00825ADF" w:rsidP="00D1533D">
            <w:pPr>
              <w:rPr>
                <w:lang w:val="en-ID"/>
              </w:rPr>
            </w:pPr>
            <w:r>
              <w:rPr>
                <w:lang w:val="en-ID"/>
              </w:rPr>
              <w:t xml:space="preserve">[KG04] </w:t>
            </w:r>
            <w:r w:rsidRPr="00323D00">
              <w:rPr>
                <w:rFonts w:ascii="Tahoma" w:hAnsi="Tahoma" w:cs="Tahoma"/>
                <w:sz w:val="20"/>
                <w:szCs w:val="20"/>
              </w:rPr>
              <w:t>Ekonomi dan Keuangan</w:t>
            </w:r>
          </w:p>
        </w:tc>
        <w:tc>
          <w:tcPr>
            <w:tcW w:w="6851" w:type="dxa"/>
          </w:tcPr>
          <w:p w:rsidR="00825ADF" w:rsidRPr="00825ADF" w:rsidRDefault="00825ADF" w:rsidP="00D1533D">
            <w:pPr>
              <w:rPr>
                <w:lang w:val="en-ID"/>
              </w:rPr>
            </w:pPr>
            <w:r>
              <w:rPr>
                <w:lang w:val="en-ID"/>
              </w:rPr>
              <w:t xml:space="preserve">[KG01] </w:t>
            </w:r>
            <w:r w:rsidRPr="007E7EAC">
              <w:rPr>
                <w:rFonts w:ascii="Tahoma" w:hAnsi="Tahoma" w:cs="Tahoma"/>
                <w:bCs/>
                <w:sz w:val="20"/>
                <w:szCs w:val="20"/>
              </w:rPr>
              <w:t>Berubah menjadi murung, mulai pendiam serta sering menyendiri</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[KG03] </w:t>
            </w:r>
            <w:r w:rsidRPr="007E7EAC">
              <w:rPr>
                <w:rFonts w:ascii="Tahoma" w:hAnsi="Tahoma" w:cs="Tahoma"/>
                <w:bCs/>
                <w:sz w:val="20"/>
                <w:szCs w:val="20"/>
              </w:rPr>
              <w:t>Jarang masuk kekampus atau kelas</w:t>
            </w:r>
          </w:p>
        </w:tc>
      </w:tr>
      <w:tr w:rsidR="00825ADF" w:rsidTr="00825ADF">
        <w:tc>
          <w:tcPr>
            <w:tcW w:w="2694" w:type="dxa"/>
            <w:vMerge/>
          </w:tcPr>
          <w:p w:rsidR="00825ADF" w:rsidRPr="007E7EAC" w:rsidRDefault="00825ADF" w:rsidP="00D1533D">
            <w:pPr>
              <w:rPr>
                <w:lang w:val="en-ID"/>
              </w:rPr>
            </w:pPr>
          </w:p>
        </w:tc>
        <w:tc>
          <w:tcPr>
            <w:tcW w:w="6851" w:type="dxa"/>
          </w:tcPr>
          <w:p w:rsidR="00825ADF" w:rsidRPr="00825ADF" w:rsidRDefault="00825ADF" w:rsidP="00D1533D">
            <w:pPr>
              <w:rPr>
                <w:lang w:val="en-ID"/>
              </w:rPr>
            </w:pPr>
            <w:r>
              <w:rPr>
                <w:lang w:val="en-ID"/>
              </w:rPr>
              <w:t xml:space="preserve">[KG09] </w:t>
            </w:r>
            <w:r w:rsidRPr="00C3575C">
              <w:rPr>
                <w:rFonts w:ascii="Times New Roman" w:hAnsi="Times New Roman" w:cs="Times New Roman"/>
                <w:bCs/>
                <w:sz w:val="20"/>
                <w:szCs w:val="20"/>
              </w:rPr>
              <w:t>Tidak Semangat lagi untuk melanjutkan perkuliahan</w:t>
            </w:r>
          </w:p>
        </w:tc>
      </w:tr>
      <w:tr w:rsidR="00F4134D" w:rsidTr="00825ADF">
        <w:tc>
          <w:tcPr>
            <w:tcW w:w="2694" w:type="dxa"/>
            <w:vMerge w:val="restart"/>
          </w:tcPr>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r>
              <w:rPr>
                <w:lang w:val="en-ID"/>
              </w:rPr>
              <w:t xml:space="preserve">[KG05] </w:t>
            </w:r>
            <w:r w:rsidRPr="00C3575C">
              <w:rPr>
                <w:rFonts w:ascii="Tahoma" w:hAnsi="Tahoma" w:cs="Tahoma"/>
                <w:sz w:val="20"/>
                <w:szCs w:val="20"/>
              </w:rPr>
              <w:t>Diri Pribadi</w:t>
            </w:r>
          </w:p>
          <w:p w:rsidR="00F4134D" w:rsidRPr="007E7EAC" w:rsidRDefault="00F4134D" w:rsidP="00D1533D">
            <w:pPr>
              <w:rPr>
                <w:lang w:val="en-ID"/>
              </w:rPr>
            </w:pPr>
          </w:p>
          <w:p w:rsidR="00F4134D" w:rsidRPr="007E7EAC" w:rsidRDefault="00F4134D" w:rsidP="00D1533D">
            <w:pPr>
              <w:rPr>
                <w:lang w:val="en-ID"/>
              </w:rPr>
            </w:pPr>
          </w:p>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[KG04] </w:t>
            </w:r>
            <w:r w:rsidRPr="007E7EAC">
              <w:rPr>
                <w:rFonts w:ascii="Tahoma" w:hAnsi="Tahoma" w:cs="Tahoma"/>
                <w:bCs/>
                <w:sz w:val="20"/>
                <w:szCs w:val="20"/>
              </w:rPr>
              <w:t>Berkurang Fokus belajar ataupun bekerja</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 xml:space="preserve">[KG10] </w:t>
            </w:r>
            <w:r w:rsidRPr="00C3575C">
              <w:rPr>
                <w:rFonts w:ascii="Times New Roman" w:hAnsi="Times New Roman" w:cs="Times New Roman"/>
                <w:bCs/>
                <w:sz w:val="20"/>
                <w:szCs w:val="20"/>
              </w:rPr>
              <w:t>Ceroboh</w:t>
            </w:r>
          </w:p>
        </w:tc>
      </w:tr>
      <w:tr w:rsidR="00F4134D" w:rsidTr="00825ADF">
        <w:tc>
          <w:tcPr>
            <w:tcW w:w="2694" w:type="dxa"/>
            <w:vMerge/>
          </w:tcPr>
          <w:p w:rsidR="00F4134D" w:rsidRPr="007E7EAC" w:rsidRDefault="00F4134D" w:rsidP="00D1533D">
            <w:pPr>
              <w:rPr>
                <w:lang w:val="en-ID"/>
              </w:rPr>
            </w:pPr>
          </w:p>
        </w:tc>
        <w:tc>
          <w:tcPr>
            <w:tcW w:w="6851" w:type="dxa"/>
          </w:tcPr>
          <w:p w:rsidR="00F4134D" w:rsidRPr="00825ADF" w:rsidRDefault="00F4134D" w:rsidP="00D1533D">
            <w:pPr>
              <w:rPr>
                <w:lang w:val="en-ID"/>
              </w:rPr>
            </w:pPr>
            <w:r>
              <w:rPr>
                <w:lang w:val="en-ID"/>
              </w:rPr>
              <w:t>[KG11]</w:t>
            </w:r>
            <w:r w:rsidR="00FC7FB4">
              <w:rPr>
                <w:lang w:val="en-ID"/>
              </w:rPr>
              <w:t xml:space="preserve"> </w:t>
            </w:r>
            <w:r w:rsidR="00FC7FB4" w:rsidRPr="00544241">
              <w:rPr>
                <w:rFonts w:ascii="Times New Roman" w:hAnsi="Times New Roman" w:cs="Times New Roman"/>
                <w:bCs/>
                <w:szCs w:val="24"/>
              </w:rPr>
              <w:t>Kurang percaya diri dan serta malu bertanya</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[KG12]</w:t>
            </w:r>
            <w:r w:rsidR="00FC7FB4">
              <w:rPr>
                <w:lang w:val="en-ID"/>
              </w:rPr>
              <w:t xml:space="preserve"> </w:t>
            </w:r>
            <w:r w:rsidR="00FC7FB4" w:rsidRPr="00544241">
              <w:rPr>
                <w:rFonts w:ascii="Times New Roman" w:hAnsi="Times New Roman" w:cs="Times New Roman"/>
                <w:bCs/>
                <w:szCs w:val="24"/>
              </w:rPr>
              <w:t>Kurang terbuka pada orang lain</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[KG13]</w:t>
            </w:r>
            <w:r w:rsidR="00FC7FB4">
              <w:rPr>
                <w:lang w:val="en-ID"/>
              </w:rPr>
              <w:t xml:space="preserve"> </w:t>
            </w:r>
            <w:r w:rsidR="00FC7FB4" w:rsidRPr="00544241">
              <w:rPr>
                <w:rFonts w:ascii="Times New Roman" w:hAnsi="Times New Roman" w:cs="Times New Roman"/>
                <w:bCs/>
                <w:szCs w:val="24"/>
              </w:rPr>
              <w:t>Takut tidak diterima dalam kelompok</w:t>
            </w:r>
          </w:p>
        </w:tc>
      </w:tr>
      <w:tr w:rsidR="00F4134D" w:rsidTr="00825ADF">
        <w:tc>
          <w:tcPr>
            <w:tcW w:w="2694" w:type="dxa"/>
            <w:vMerge/>
          </w:tcPr>
          <w:p w:rsidR="00F4134D" w:rsidRPr="007E7EAC" w:rsidRDefault="00F4134D" w:rsidP="00D1533D">
            <w:pPr>
              <w:rPr>
                <w:lang w:val="en-ID"/>
              </w:rPr>
            </w:pPr>
          </w:p>
        </w:tc>
        <w:tc>
          <w:tcPr>
            <w:tcW w:w="6851" w:type="dxa"/>
          </w:tcPr>
          <w:p w:rsidR="00F4134D" w:rsidRDefault="00F4134D" w:rsidP="00D1533D">
            <w:pPr>
              <w:rPr>
                <w:lang w:val="en-ID"/>
              </w:rPr>
            </w:pPr>
            <w:r>
              <w:rPr>
                <w:lang w:val="en-ID"/>
              </w:rPr>
              <w:t>[KG17]</w:t>
            </w:r>
            <w:r w:rsidR="00FC7FB4">
              <w:rPr>
                <w:lang w:val="en-ID"/>
              </w:rPr>
              <w:t xml:space="preserve"> </w:t>
            </w:r>
            <w:r w:rsidR="00FC7FB4" w:rsidRPr="00544241">
              <w:rPr>
                <w:rFonts w:ascii="Times New Roman" w:hAnsi="Times New Roman" w:cs="Times New Roman"/>
                <w:bCs/>
                <w:szCs w:val="24"/>
              </w:rPr>
              <w:t>Berkurangnya daya juang mengerjakan Tugas perkuliahan atau pekerjaan</w:t>
            </w:r>
          </w:p>
        </w:tc>
      </w:tr>
    </w:tbl>
    <w:p w:rsidR="00323D00" w:rsidRDefault="00323D00" w:rsidP="00D1533D">
      <w:pPr>
        <w:spacing w:line="240" w:lineRule="auto"/>
        <w:rPr>
          <w:b/>
          <w:lang w:val="en-ID"/>
        </w:rPr>
      </w:pPr>
    </w:p>
    <w:p w:rsidR="00E72D03" w:rsidRDefault="00E72D03" w:rsidP="00E72D03">
      <w:pPr>
        <w:pStyle w:val="ListParagraph"/>
        <w:numPr>
          <w:ilvl w:val="0"/>
          <w:numId w:val="2"/>
        </w:numPr>
        <w:spacing w:line="240" w:lineRule="auto"/>
        <w:ind w:left="426" w:hanging="426"/>
        <w:rPr>
          <w:rFonts w:ascii="Tahoma" w:hAnsi="Tahoma" w:cs="Tahoma"/>
          <w:b/>
          <w:sz w:val="20"/>
          <w:szCs w:val="20"/>
          <w:lang w:val="en-ID"/>
        </w:rPr>
      </w:pPr>
      <w:r w:rsidRPr="00E72D03">
        <w:rPr>
          <w:rFonts w:ascii="Tahoma" w:hAnsi="Tahoma" w:cs="Tahoma"/>
          <w:b/>
          <w:sz w:val="20"/>
          <w:szCs w:val="20"/>
          <w:lang w:val="en-ID"/>
        </w:rPr>
        <w:t>Hasil perancangan dan pengujian</w:t>
      </w:r>
    </w:p>
    <w:p w:rsidR="00E72D03" w:rsidRDefault="00273206" w:rsidP="00C825F2">
      <w:pPr>
        <w:spacing w:line="240" w:lineRule="auto"/>
        <w:ind w:firstLine="426"/>
        <w:rPr>
          <w:rFonts w:ascii="Tahoma" w:hAnsi="Tahoma" w:cs="Tahoma"/>
          <w:sz w:val="20"/>
          <w:szCs w:val="20"/>
          <w:lang w:val="en-ID"/>
        </w:rPr>
      </w:pPr>
      <w:r>
        <w:rPr>
          <w:rFonts w:ascii="Tahoma" w:hAnsi="Tahoma" w:cs="Tahoma"/>
          <w:sz w:val="20"/>
          <w:szCs w:val="20"/>
          <w:lang w:val="en-ID"/>
        </w:rPr>
        <w:t xml:space="preserve">Perangkat lunak </w:t>
      </w:r>
      <w:r w:rsidR="00E72D03">
        <w:rPr>
          <w:rFonts w:ascii="Tahoma" w:hAnsi="Tahoma" w:cs="Tahoma"/>
          <w:sz w:val="20"/>
          <w:szCs w:val="20"/>
          <w:lang w:val="en-ID"/>
        </w:rPr>
        <w:t>yang digunakan untuk membangun</w:t>
      </w:r>
      <w:r w:rsidR="005D589E">
        <w:rPr>
          <w:rFonts w:ascii="Tahoma" w:hAnsi="Tahoma" w:cs="Tahoma"/>
          <w:i/>
          <w:sz w:val="20"/>
          <w:szCs w:val="20"/>
          <w:lang w:val="en-ID"/>
        </w:rPr>
        <w:t xml:space="preserve"> </w:t>
      </w:r>
      <w:r w:rsidR="00E72D03" w:rsidRPr="005D589E">
        <w:rPr>
          <w:rFonts w:ascii="Tahoma" w:hAnsi="Tahoma" w:cs="Tahoma"/>
          <w:i/>
          <w:sz w:val="20"/>
          <w:szCs w:val="20"/>
          <w:lang w:val="en-ID"/>
        </w:rPr>
        <w:t>system</w:t>
      </w:r>
      <w:r w:rsidR="00E72D03">
        <w:rPr>
          <w:rFonts w:ascii="Tahoma" w:hAnsi="Tahoma" w:cs="Tahoma"/>
          <w:sz w:val="20"/>
          <w:szCs w:val="20"/>
          <w:lang w:val="en-ID"/>
        </w:rPr>
        <w:t xml:space="preserve"> pakar bimbingan konselling terdiri dari beberapa </w:t>
      </w:r>
      <w:r w:rsidR="00C825F2">
        <w:rPr>
          <w:rFonts w:ascii="Tahoma" w:hAnsi="Tahoma" w:cs="Tahoma"/>
          <w:sz w:val="20"/>
          <w:szCs w:val="20"/>
          <w:lang w:val="en-ID"/>
        </w:rPr>
        <w:t>jenis yaitu:</w:t>
      </w:r>
    </w:p>
    <w:p w:rsidR="00D052DC" w:rsidRDefault="00D052DC"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Sistem Operasi windows 10</w:t>
      </w:r>
      <w:r w:rsidR="00273206">
        <w:rPr>
          <w:rFonts w:ascii="Tahoma" w:hAnsi="Tahoma" w:cs="Tahoma"/>
          <w:sz w:val="20"/>
          <w:szCs w:val="20"/>
          <w:lang w:val="en-ID"/>
        </w:rPr>
        <w:t xml:space="preserve"> pro</w:t>
      </w:r>
    </w:p>
    <w:p w:rsidR="00273206" w:rsidRDefault="00273206"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Xampp version 7.3.9</w:t>
      </w:r>
    </w:p>
    <w:p w:rsidR="00273206" w:rsidRDefault="00273206"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Phpmyadmin</w:t>
      </w:r>
    </w:p>
    <w:p w:rsidR="00273206" w:rsidRDefault="004910BB" w:rsidP="00D052DC">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M</w:t>
      </w:r>
      <w:r w:rsidR="00273206">
        <w:rPr>
          <w:rFonts w:ascii="Tahoma" w:hAnsi="Tahoma" w:cs="Tahoma"/>
          <w:sz w:val="20"/>
          <w:szCs w:val="20"/>
          <w:lang w:val="en-ID"/>
        </w:rPr>
        <w:t>y</w:t>
      </w:r>
      <w:r>
        <w:rPr>
          <w:rFonts w:ascii="Tahoma" w:hAnsi="Tahoma" w:cs="Tahoma"/>
          <w:sz w:val="20"/>
          <w:szCs w:val="20"/>
          <w:lang w:val="en-ID"/>
        </w:rPr>
        <w:t>sql</w:t>
      </w:r>
      <w:r>
        <w:rPr>
          <w:rFonts w:ascii="Tahoma" w:hAnsi="Tahoma" w:cs="Tahoma"/>
          <w:sz w:val="20"/>
          <w:szCs w:val="20"/>
          <w:lang w:val="en-ID"/>
        </w:rPr>
        <w:tab/>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Apache</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Laravel version 7.13</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Composer</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Sublime text</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Git bush</w:t>
      </w:r>
    </w:p>
    <w:p w:rsidR="004910BB" w:rsidRDefault="004910BB"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Google chrome</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Start UML</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yEd Graph Editor</w:t>
      </w:r>
    </w:p>
    <w:p w:rsidR="00DA0291" w:rsidRDefault="00DA0291" w:rsidP="004910BB">
      <w:pPr>
        <w:pStyle w:val="ListParagraph"/>
        <w:numPr>
          <w:ilvl w:val="0"/>
          <w:numId w:val="16"/>
        </w:numPr>
        <w:spacing w:line="240" w:lineRule="auto"/>
        <w:rPr>
          <w:rFonts w:ascii="Tahoma" w:hAnsi="Tahoma" w:cs="Tahoma"/>
          <w:sz w:val="20"/>
          <w:szCs w:val="20"/>
          <w:lang w:val="en-ID"/>
        </w:rPr>
      </w:pPr>
      <w:r>
        <w:rPr>
          <w:rFonts w:ascii="Tahoma" w:hAnsi="Tahoma" w:cs="Tahoma"/>
          <w:sz w:val="20"/>
          <w:szCs w:val="20"/>
          <w:lang w:val="en-ID"/>
        </w:rPr>
        <w:t>Bizagi modeler</w:t>
      </w:r>
    </w:p>
    <w:p w:rsidR="004910BB" w:rsidRDefault="004910BB" w:rsidP="004910BB">
      <w:pPr>
        <w:spacing w:line="240" w:lineRule="auto"/>
        <w:rPr>
          <w:rFonts w:ascii="Tahoma" w:hAnsi="Tahoma" w:cs="Tahoma"/>
          <w:b/>
          <w:sz w:val="18"/>
          <w:szCs w:val="18"/>
          <w:lang w:val="en-ID"/>
        </w:rPr>
      </w:pPr>
      <w:r w:rsidRPr="004910BB">
        <w:rPr>
          <w:rFonts w:ascii="Tahoma" w:hAnsi="Tahoma" w:cs="Tahoma"/>
          <w:b/>
          <w:sz w:val="18"/>
          <w:szCs w:val="18"/>
          <w:lang w:val="en-ID"/>
        </w:rPr>
        <w:t>Hasil perancangan</w:t>
      </w:r>
      <w:r w:rsidRPr="004910BB">
        <w:rPr>
          <w:rFonts w:ascii="Tahoma" w:hAnsi="Tahoma" w:cs="Tahoma"/>
          <w:b/>
          <w:sz w:val="18"/>
          <w:szCs w:val="18"/>
          <w:lang w:val="en-ID"/>
        </w:rPr>
        <w:tab/>
      </w:r>
    </w:p>
    <w:p w:rsidR="00530ACC" w:rsidRDefault="002B3132" w:rsidP="002B3132">
      <w:pPr>
        <w:spacing w:line="240" w:lineRule="auto"/>
        <w:ind w:firstLine="426"/>
        <w:rPr>
          <w:rFonts w:ascii="Tahoma" w:hAnsi="Tahoma" w:cs="Tahoma"/>
          <w:sz w:val="20"/>
          <w:szCs w:val="20"/>
          <w:lang w:val="en-ID"/>
        </w:rPr>
      </w:pPr>
      <w:r w:rsidRPr="002B3132">
        <w:rPr>
          <w:rFonts w:ascii="Tahoma" w:hAnsi="Tahoma" w:cs="Tahoma"/>
          <w:sz w:val="20"/>
          <w:szCs w:val="20"/>
          <w:lang w:val="en-ID"/>
        </w:rPr>
        <w:t xml:space="preserve">Hasil </w:t>
      </w:r>
      <w:r w:rsidR="00530ACC">
        <w:rPr>
          <w:rFonts w:ascii="Tahoma" w:hAnsi="Tahoma" w:cs="Tahoma"/>
          <w:sz w:val="20"/>
          <w:szCs w:val="20"/>
          <w:lang w:val="en-ID"/>
        </w:rPr>
        <w:t>perancangan sistem bimbingan konselling setelah meng</w:t>
      </w:r>
      <w:r w:rsidRPr="002B3132">
        <w:rPr>
          <w:rFonts w:ascii="Tahoma" w:hAnsi="Tahoma" w:cs="Tahoma"/>
          <w:sz w:val="20"/>
          <w:szCs w:val="20"/>
          <w:lang w:val="en-ID"/>
        </w:rPr>
        <w:t>analisa sistem</w:t>
      </w:r>
      <w:r w:rsidRPr="002B3132">
        <w:rPr>
          <w:rFonts w:ascii="Tahoma" w:hAnsi="Tahoma" w:cs="Tahoma"/>
          <w:i/>
          <w:sz w:val="20"/>
          <w:szCs w:val="20"/>
          <w:lang w:val="en-ID"/>
        </w:rPr>
        <w:t xml:space="preserve"> </w:t>
      </w:r>
      <w:r w:rsidRPr="002B3132">
        <w:rPr>
          <w:rFonts w:ascii="Tahoma" w:hAnsi="Tahoma" w:cs="Tahoma"/>
          <w:sz w:val="20"/>
          <w:szCs w:val="20"/>
          <w:lang w:val="en-ID"/>
        </w:rPr>
        <w:t>lama</w:t>
      </w:r>
      <w:r w:rsidR="00530ACC">
        <w:rPr>
          <w:rFonts w:ascii="Tahoma" w:hAnsi="Tahoma" w:cs="Tahoma"/>
          <w:sz w:val="20"/>
          <w:szCs w:val="20"/>
          <w:lang w:val="en-ID"/>
        </w:rPr>
        <w:t xml:space="preserve"> sebelumnya sebagai berikut:</w:t>
      </w:r>
    </w:p>
    <w:p w:rsidR="00926CBA" w:rsidRDefault="00530ACC" w:rsidP="002B3132">
      <w:pPr>
        <w:spacing w:line="240" w:lineRule="auto"/>
        <w:ind w:firstLine="426"/>
      </w:pPr>
      <w:r>
        <w:rPr>
          <w:rFonts w:ascii="Tahoma" w:hAnsi="Tahoma" w:cs="Tahoma"/>
          <w:sz w:val="20"/>
          <w:szCs w:val="20"/>
          <w:lang w:val="en-ID"/>
        </w:rPr>
        <w:t xml:space="preserve"> </w:t>
      </w:r>
      <w:r w:rsidR="002B3132" w:rsidRPr="002B3132">
        <w:rPr>
          <w:rFonts w:ascii="Tahoma" w:hAnsi="Tahoma" w:cs="Tahoma"/>
          <w:sz w:val="20"/>
          <w:szCs w:val="20"/>
          <w:lang w:val="en-ID"/>
        </w:rPr>
        <w:t xml:space="preserve"> </w:t>
      </w:r>
    </w:p>
    <w:p w:rsidR="00926CBA" w:rsidRPr="00926CBA" w:rsidRDefault="00926CBA" w:rsidP="00926CBA">
      <w:pPr>
        <w:pStyle w:val="Caption"/>
        <w:keepNext/>
        <w:jc w:val="center"/>
        <w:rPr>
          <w:rFonts w:ascii="Tahoma" w:hAnsi="Tahoma" w:cs="Tahoma"/>
          <w:b w:val="0"/>
          <w:color w:val="auto"/>
        </w:rPr>
      </w:pPr>
      <w:r w:rsidRPr="00926CBA">
        <w:rPr>
          <w:rFonts w:ascii="Tahoma" w:hAnsi="Tahoma" w:cs="Tahoma"/>
          <w:color w:val="auto"/>
        </w:rPr>
        <w:t xml:space="preserve">Gambar </w:t>
      </w:r>
      <w:r w:rsidRPr="00926CBA">
        <w:rPr>
          <w:rFonts w:ascii="Tahoma" w:hAnsi="Tahoma" w:cs="Tahoma"/>
          <w:b w:val="0"/>
          <w:color w:val="auto"/>
        </w:rPr>
        <w:t>tampilan login default</w:t>
      </w:r>
    </w:p>
    <w:p w:rsidR="00926CBA" w:rsidRDefault="00926CBA" w:rsidP="002B3132">
      <w:pPr>
        <w:spacing w:line="240" w:lineRule="auto"/>
        <w:ind w:firstLine="426"/>
        <w:rPr>
          <w:rFonts w:ascii="Tahoma" w:hAnsi="Tahoma" w:cs="Tahoma"/>
          <w:sz w:val="20"/>
          <w:szCs w:val="20"/>
          <w:lang w:val="en-ID"/>
        </w:rPr>
      </w:pPr>
    </w:p>
    <w:p w:rsidR="00926CBA" w:rsidRDefault="00926CBA" w:rsidP="002B3132">
      <w:pPr>
        <w:spacing w:line="240" w:lineRule="auto"/>
        <w:ind w:firstLine="426"/>
        <w:rPr>
          <w:rFonts w:ascii="Tahoma" w:hAnsi="Tahoma" w:cs="Tahoma"/>
          <w:sz w:val="20"/>
          <w:szCs w:val="20"/>
          <w:lang w:val="en-ID"/>
        </w:rPr>
      </w:pPr>
    </w:p>
    <w:p w:rsidR="002B3132" w:rsidRPr="00926CBA" w:rsidRDefault="002B3132" w:rsidP="00E32604">
      <w:pPr>
        <w:spacing w:line="240" w:lineRule="auto"/>
        <w:rPr>
          <w:rFonts w:ascii="Tahoma" w:hAnsi="Tahoma" w:cs="Tahoma"/>
          <w:b/>
          <w:noProof/>
          <w:sz w:val="18"/>
          <w:szCs w:val="18"/>
        </w:rPr>
      </w:pPr>
    </w:p>
    <w:p w:rsidR="00423930" w:rsidRDefault="00926CBA" w:rsidP="00423930">
      <w:pPr>
        <w:keepNext/>
        <w:spacing w:line="240" w:lineRule="auto"/>
        <w:ind w:firstLine="426"/>
      </w:pPr>
      <w:r>
        <w:rPr>
          <w:rFonts w:ascii="Tahoma" w:hAnsi="Tahoma" w:cs="Tahoma"/>
          <w:b/>
          <w:noProof/>
          <w:sz w:val="20"/>
          <w:szCs w:val="20"/>
        </w:rPr>
        <w:drawing>
          <wp:inline distT="0" distB="0" distL="0" distR="0" wp14:anchorId="3D1DE449" wp14:editId="3ECB95F8">
            <wp:extent cx="5943600" cy="2392365"/>
            <wp:effectExtent l="0" t="0" r="0" b="8255"/>
            <wp:docPr id="6" name="Picture 6" descr="D:\Hasudungan\Skripsi-1\Modal Gamba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sudungan\Skripsi-1\Modal Gambar\dash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2365"/>
                    </a:xfrm>
                    <a:prstGeom prst="rect">
                      <a:avLst/>
                    </a:prstGeom>
                    <a:noFill/>
                    <a:ln>
                      <a:noFill/>
                    </a:ln>
                  </pic:spPr>
                </pic:pic>
              </a:graphicData>
            </a:graphic>
          </wp:inline>
        </w:drawing>
      </w:r>
    </w:p>
    <w:p w:rsidR="00423930" w:rsidRPr="00423930" w:rsidRDefault="00423930" w:rsidP="00423930">
      <w:pPr>
        <w:pStyle w:val="Caption"/>
        <w:jc w:val="center"/>
        <w:rPr>
          <w:rFonts w:ascii="Tahoma" w:hAnsi="Tahoma" w:cs="Tahoma"/>
          <w:color w:val="auto"/>
        </w:rPr>
      </w:pPr>
      <w:r w:rsidRPr="00423930">
        <w:rPr>
          <w:rFonts w:ascii="Tahoma" w:hAnsi="Tahoma" w:cs="Tahoma"/>
          <w:color w:val="auto"/>
        </w:rPr>
        <w:t xml:space="preserve">Gambar </w:t>
      </w:r>
      <w:r>
        <w:rPr>
          <w:rFonts w:ascii="Tahoma" w:hAnsi="Tahoma" w:cs="Tahoma"/>
          <w:b w:val="0"/>
          <w:color w:val="auto"/>
        </w:rPr>
        <w:t xml:space="preserve">halaman </w:t>
      </w:r>
      <w:r w:rsidRPr="00423930">
        <w:rPr>
          <w:rFonts w:ascii="Tahoma" w:hAnsi="Tahoma" w:cs="Tahoma"/>
          <w:b w:val="0"/>
          <w:color w:val="auto"/>
        </w:rPr>
        <w:t>dashboard</w:t>
      </w:r>
    </w:p>
    <w:p w:rsidR="00423930" w:rsidRDefault="00D0186E" w:rsidP="00D0186E">
      <w:pPr>
        <w:spacing w:line="240" w:lineRule="auto"/>
        <w:ind w:firstLine="426"/>
        <w:rPr>
          <w:rFonts w:ascii="Tahoma" w:hAnsi="Tahoma" w:cs="Tahoma"/>
          <w:sz w:val="20"/>
          <w:szCs w:val="20"/>
          <w:lang w:val="en-ID"/>
        </w:rPr>
      </w:pPr>
      <w:r>
        <w:rPr>
          <w:rFonts w:ascii="Tahoma" w:hAnsi="Tahoma" w:cs="Tahoma"/>
          <w:b/>
          <w:sz w:val="20"/>
          <w:szCs w:val="20"/>
          <w:lang w:val="en-ID"/>
        </w:rPr>
        <w:tab/>
      </w:r>
      <w:proofErr w:type="gramStart"/>
      <w:r>
        <w:rPr>
          <w:rFonts w:ascii="Tahoma" w:hAnsi="Tahoma" w:cs="Tahoma"/>
          <w:sz w:val="20"/>
          <w:szCs w:val="20"/>
          <w:lang w:val="en-ID"/>
        </w:rPr>
        <w:t xml:space="preserve">Pada halaman dashboard </w:t>
      </w:r>
      <w:r w:rsidR="00423930">
        <w:rPr>
          <w:rFonts w:ascii="Tahoma" w:hAnsi="Tahoma" w:cs="Tahoma"/>
          <w:sz w:val="20"/>
          <w:szCs w:val="20"/>
          <w:lang w:val="en-ID"/>
        </w:rPr>
        <w:t xml:space="preserve">admin </w:t>
      </w:r>
      <w:r>
        <w:rPr>
          <w:rFonts w:ascii="Tahoma" w:hAnsi="Tahoma" w:cs="Tahoma"/>
          <w:sz w:val="20"/>
          <w:szCs w:val="20"/>
          <w:lang w:val="en-ID"/>
        </w:rPr>
        <w:t>menampilkan semua jumlah data pada setiap halaman</w:t>
      </w:r>
      <w:r w:rsidR="00423930">
        <w:rPr>
          <w:rFonts w:ascii="Tahoma" w:hAnsi="Tahoma" w:cs="Tahoma"/>
          <w:sz w:val="20"/>
          <w:szCs w:val="20"/>
          <w:lang w:val="en-ID"/>
        </w:rPr>
        <w:t>.</w:t>
      </w:r>
      <w:proofErr w:type="gramEnd"/>
    </w:p>
    <w:p w:rsidR="00423930" w:rsidRDefault="00423930" w:rsidP="00D0186E">
      <w:pPr>
        <w:spacing w:line="240" w:lineRule="auto"/>
        <w:ind w:firstLine="426"/>
        <w:rPr>
          <w:rFonts w:ascii="Tahoma" w:hAnsi="Tahoma" w:cs="Tahoma"/>
          <w:sz w:val="20"/>
          <w:szCs w:val="20"/>
          <w:lang w:val="en-ID"/>
        </w:rPr>
      </w:pPr>
    </w:p>
    <w:p w:rsidR="00423930" w:rsidRDefault="00423930" w:rsidP="00423930">
      <w:pPr>
        <w:keepNext/>
        <w:spacing w:line="240" w:lineRule="auto"/>
        <w:ind w:firstLine="426"/>
      </w:pPr>
      <w:r>
        <w:rPr>
          <w:rFonts w:ascii="Tahoma" w:hAnsi="Tahoma" w:cs="Tahoma"/>
          <w:noProof/>
          <w:sz w:val="20"/>
          <w:szCs w:val="20"/>
        </w:rPr>
        <w:drawing>
          <wp:inline distT="0" distB="0" distL="0" distR="0" wp14:anchorId="1B809CD5" wp14:editId="300D551F">
            <wp:extent cx="5943600" cy="2569254"/>
            <wp:effectExtent l="0" t="0" r="0" b="2540"/>
            <wp:docPr id="7" name="Picture 7" descr="D:\Hasudungan\Skripsi-1\Modal Gambar\permasalahan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sudungan\Skripsi-1\Modal Gambar\permasalahan inde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9254"/>
                    </a:xfrm>
                    <a:prstGeom prst="rect">
                      <a:avLst/>
                    </a:prstGeom>
                    <a:noFill/>
                    <a:ln>
                      <a:noFill/>
                    </a:ln>
                  </pic:spPr>
                </pic:pic>
              </a:graphicData>
            </a:graphic>
          </wp:inline>
        </w:drawing>
      </w:r>
    </w:p>
    <w:p w:rsidR="00423930" w:rsidRDefault="00423930" w:rsidP="00423930">
      <w:pPr>
        <w:pStyle w:val="Caption"/>
        <w:jc w:val="center"/>
        <w:rPr>
          <w:rFonts w:ascii="Tahoma" w:hAnsi="Tahoma" w:cs="Tahoma"/>
          <w:b w:val="0"/>
          <w:color w:val="auto"/>
        </w:rPr>
      </w:pPr>
      <w:r w:rsidRPr="00423930">
        <w:rPr>
          <w:rFonts w:ascii="Tahoma" w:hAnsi="Tahoma" w:cs="Tahoma"/>
          <w:color w:val="auto"/>
        </w:rPr>
        <w:t>Gambar</w:t>
      </w:r>
      <w:r>
        <w:rPr>
          <w:rFonts w:ascii="Tahoma" w:hAnsi="Tahoma" w:cs="Tahoma"/>
          <w:color w:val="auto"/>
        </w:rPr>
        <w:t xml:space="preserve"> </w:t>
      </w:r>
      <w:r>
        <w:rPr>
          <w:rFonts w:ascii="Tahoma" w:hAnsi="Tahoma" w:cs="Tahoma"/>
          <w:b w:val="0"/>
          <w:color w:val="auto"/>
        </w:rPr>
        <w:t xml:space="preserve">Halaman Permasalah </w:t>
      </w:r>
    </w:p>
    <w:p w:rsidR="00404A76" w:rsidRDefault="00404A76" w:rsidP="00404A76">
      <w:pPr>
        <w:spacing w:line="240" w:lineRule="auto"/>
        <w:ind w:firstLine="426"/>
        <w:rPr>
          <w:rFonts w:ascii="Tahoma" w:hAnsi="Tahoma" w:cs="Tahoma"/>
          <w:sz w:val="20"/>
          <w:szCs w:val="20"/>
          <w:lang w:val="en-ID"/>
        </w:rPr>
      </w:pPr>
      <w:proofErr w:type="gramStart"/>
      <w:r>
        <w:rPr>
          <w:rFonts w:ascii="Tahoma" w:hAnsi="Tahoma" w:cs="Tahoma"/>
          <w:sz w:val="20"/>
          <w:szCs w:val="20"/>
          <w:lang w:val="en-ID"/>
        </w:rPr>
        <w:t xml:space="preserve">Pada halaman permasalahan hanya admin yang dapat masuk serta </w:t>
      </w:r>
      <w:r w:rsidR="00FC411C">
        <w:rPr>
          <w:rFonts w:ascii="Tahoma" w:hAnsi="Tahoma" w:cs="Tahoma"/>
          <w:sz w:val="20"/>
          <w:szCs w:val="20"/>
          <w:lang w:val="en-ID"/>
        </w:rPr>
        <w:t>dapat melakukan beberapa aksi</w:t>
      </w:r>
      <w:r>
        <w:rPr>
          <w:rFonts w:ascii="Tahoma" w:hAnsi="Tahoma" w:cs="Tahoma"/>
          <w:sz w:val="20"/>
          <w:szCs w:val="20"/>
          <w:lang w:val="en-ID"/>
        </w:rPr>
        <w:t>.</w:t>
      </w:r>
      <w:proofErr w:type="gramEnd"/>
    </w:p>
    <w:p w:rsidR="00C66904" w:rsidRDefault="00C66904" w:rsidP="00EE6837">
      <w:pPr>
        <w:keepNext/>
        <w:spacing w:line="240" w:lineRule="auto"/>
        <w:ind w:firstLine="426"/>
        <w:jc w:val="center"/>
      </w:pPr>
      <w:r>
        <w:rPr>
          <w:rFonts w:ascii="Tahoma" w:hAnsi="Tahoma" w:cs="Tahoma"/>
          <w:noProof/>
          <w:sz w:val="20"/>
          <w:szCs w:val="20"/>
        </w:rPr>
        <w:lastRenderedPageBreak/>
        <w:drawing>
          <wp:inline distT="0" distB="0" distL="0" distR="0" wp14:anchorId="1A709BF1" wp14:editId="6D1B39B9">
            <wp:extent cx="5943600" cy="2564273"/>
            <wp:effectExtent l="0" t="0" r="0" b="7620"/>
            <wp:docPr id="8" name="Picture 8" descr="D:\Hasudungan\Skripsi-1\Modal Gambar\gej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Hasudungan\Skripsi-1\Modal Gambar\geja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64273"/>
                    </a:xfrm>
                    <a:prstGeom prst="rect">
                      <a:avLst/>
                    </a:prstGeom>
                    <a:noFill/>
                    <a:ln>
                      <a:noFill/>
                    </a:ln>
                  </pic:spPr>
                </pic:pic>
              </a:graphicData>
            </a:graphic>
          </wp:inline>
        </w:drawing>
      </w:r>
    </w:p>
    <w:p w:rsidR="00C66904" w:rsidRDefault="00C66904" w:rsidP="00C66904">
      <w:pPr>
        <w:pStyle w:val="Caption"/>
        <w:jc w:val="center"/>
        <w:rPr>
          <w:rFonts w:ascii="Tahoma" w:hAnsi="Tahoma" w:cs="Tahoma"/>
          <w:b w:val="0"/>
          <w:color w:val="auto"/>
        </w:rPr>
      </w:pPr>
      <w:r w:rsidRPr="00C66904">
        <w:rPr>
          <w:rFonts w:ascii="Tahoma" w:hAnsi="Tahoma" w:cs="Tahoma"/>
          <w:color w:val="auto"/>
        </w:rPr>
        <w:t xml:space="preserve">Gambar </w:t>
      </w:r>
      <w:r>
        <w:rPr>
          <w:rFonts w:ascii="Tahoma" w:hAnsi="Tahoma" w:cs="Tahoma"/>
          <w:b w:val="0"/>
          <w:color w:val="auto"/>
        </w:rPr>
        <w:t>Halaman Gejala</w:t>
      </w:r>
    </w:p>
    <w:p w:rsidR="00C66904" w:rsidRDefault="00C66904" w:rsidP="00C66904">
      <w:pPr>
        <w:spacing w:line="240" w:lineRule="auto"/>
        <w:ind w:firstLine="426"/>
        <w:rPr>
          <w:rFonts w:ascii="Tahoma" w:hAnsi="Tahoma" w:cs="Tahoma"/>
          <w:sz w:val="20"/>
          <w:szCs w:val="20"/>
          <w:lang w:val="en-ID"/>
        </w:rPr>
      </w:pPr>
      <w:proofErr w:type="gramStart"/>
      <w:r>
        <w:rPr>
          <w:rFonts w:ascii="Tahoma" w:hAnsi="Tahoma" w:cs="Tahoma"/>
          <w:sz w:val="20"/>
          <w:szCs w:val="20"/>
          <w:lang w:val="en-ID"/>
        </w:rPr>
        <w:t>Pada halaman Gejala hanya admin yang dapat masuk serta dapat melakukan beberapa aksi.</w:t>
      </w:r>
      <w:proofErr w:type="gramEnd"/>
    </w:p>
    <w:p w:rsidR="00DC68E8" w:rsidRDefault="00DC68E8" w:rsidP="00EE6837">
      <w:pPr>
        <w:keepNext/>
        <w:jc w:val="center"/>
      </w:pPr>
      <w:r>
        <w:rPr>
          <w:noProof/>
        </w:rPr>
        <w:drawing>
          <wp:inline distT="0" distB="0" distL="0" distR="0" wp14:anchorId="12A4855B" wp14:editId="4C9CBB8A">
            <wp:extent cx="5943600" cy="2570672"/>
            <wp:effectExtent l="0" t="0" r="0" b="1270"/>
            <wp:docPr id="9" name="Picture 9" descr="D:\Hasudungan\Skripsi-1\Modal Gambar\re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asudungan\Skripsi-1\Modal Gambar\rel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4879" cy="2575550"/>
                    </a:xfrm>
                    <a:prstGeom prst="rect">
                      <a:avLst/>
                    </a:prstGeom>
                    <a:noFill/>
                    <a:ln>
                      <a:noFill/>
                    </a:ln>
                  </pic:spPr>
                </pic:pic>
              </a:graphicData>
            </a:graphic>
          </wp:inline>
        </w:drawing>
      </w:r>
    </w:p>
    <w:p w:rsidR="00C66904" w:rsidRPr="00DC68E8" w:rsidRDefault="00DC68E8" w:rsidP="00DC68E8">
      <w:pPr>
        <w:pStyle w:val="Caption"/>
        <w:jc w:val="center"/>
        <w:rPr>
          <w:rFonts w:ascii="Tahoma" w:hAnsi="Tahoma" w:cs="Tahoma"/>
          <w:b w:val="0"/>
        </w:rPr>
      </w:pPr>
      <w:r w:rsidRPr="00DC68E8">
        <w:rPr>
          <w:rFonts w:ascii="Tahoma" w:hAnsi="Tahoma" w:cs="Tahoma"/>
          <w:color w:val="auto"/>
        </w:rPr>
        <w:t>Gambar</w:t>
      </w:r>
      <w:r>
        <w:rPr>
          <w:rFonts w:ascii="Tahoma" w:hAnsi="Tahoma" w:cs="Tahoma"/>
          <w:color w:val="auto"/>
        </w:rPr>
        <w:t xml:space="preserve"> </w:t>
      </w:r>
      <w:r>
        <w:rPr>
          <w:rFonts w:ascii="Tahoma" w:hAnsi="Tahoma" w:cs="Tahoma"/>
          <w:b w:val="0"/>
          <w:color w:val="auto"/>
        </w:rPr>
        <w:t>Halamana Relasi</w:t>
      </w:r>
    </w:p>
    <w:p w:rsidR="00DC68E8" w:rsidRDefault="00DC68E8" w:rsidP="00DC68E8">
      <w:pPr>
        <w:spacing w:line="240" w:lineRule="auto"/>
        <w:ind w:firstLine="426"/>
        <w:rPr>
          <w:rFonts w:ascii="Tahoma" w:hAnsi="Tahoma" w:cs="Tahoma"/>
          <w:sz w:val="20"/>
          <w:szCs w:val="20"/>
          <w:lang w:val="en-ID"/>
        </w:rPr>
      </w:pPr>
      <w:proofErr w:type="gramStart"/>
      <w:r>
        <w:rPr>
          <w:rFonts w:ascii="Tahoma" w:hAnsi="Tahoma" w:cs="Tahoma"/>
          <w:sz w:val="20"/>
          <w:szCs w:val="20"/>
          <w:lang w:val="en-ID"/>
        </w:rPr>
        <w:t>Pada halaman Relasi hanya admin yang dapat masuk serta dapat melakukan beberapa aksi.</w:t>
      </w:r>
      <w:proofErr w:type="gramEnd"/>
    </w:p>
    <w:p w:rsidR="00404A76" w:rsidRPr="00404A76" w:rsidRDefault="00404A76" w:rsidP="00404A76"/>
    <w:p w:rsidR="00C825F2" w:rsidRPr="00D0186E" w:rsidRDefault="00D0186E" w:rsidP="00D0186E">
      <w:pPr>
        <w:spacing w:line="240" w:lineRule="auto"/>
        <w:ind w:firstLine="426"/>
        <w:rPr>
          <w:rFonts w:ascii="Tahoma" w:hAnsi="Tahoma" w:cs="Tahoma"/>
          <w:sz w:val="20"/>
          <w:szCs w:val="20"/>
          <w:lang w:val="en-ID"/>
        </w:rPr>
      </w:pPr>
      <w:r>
        <w:rPr>
          <w:rFonts w:ascii="Tahoma" w:hAnsi="Tahoma" w:cs="Tahoma"/>
          <w:sz w:val="20"/>
          <w:szCs w:val="20"/>
          <w:lang w:val="en-ID"/>
        </w:rPr>
        <w:t xml:space="preserve">  </w:t>
      </w: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Default="007A5CD2" w:rsidP="00D1533D">
      <w:pPr>
        <w:spacing w:line="240" w:lineRule="auto"/>
        <w:rPr>
          <w:lang w:val="en-ID"/>
        </w:rPr>
      </w:pPr>
    </w:p>
    <w:p w:rsidR="007A5CD2" w:rsidRPr="00CE1D72" w:rsidRDefault="007A5CD2" w:rsidP="00D1533D">
      <w:pPr>
        <w:spacing w:line="240" w:lineRule="auto"/>
        <w:rPr>
          <w:lang w:val="en-ID"/>
        </w:rPr>
      </w:pPr>
    </w:p>
    <w:sectPr w:rsidR="007A5CD2" w:rsidRPr="00CE1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176" w:rsidRDefault="00437176" w:rsidP="008F1524">
      <w:pPr>
        <w:spacing w:after="0" w:line="240" w:lineRule="auto"/>
      </w:pPr>
      <w:r>
        <w:separator/>
      </w:r>
    </w:p>
  </w:endnote>
  <w:endnote w:type="continuationSeparator" w:id="0">
    <w:p w:rsidR="00437176" w:rsidRDefault="00437176" w:rsidP="008F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176" w:rsidRDefault="00437176" w:rsidP="008F1524">
      <w:pPr>
        <w:spacing w:after="0" w:line="240" w:lineRule="auto"/>
      </w:pPr>
      <w:r>
        <w:separator/>
      </w:r>
    </w:p>
  </w:footnote>
  <w:footnote w:type="continuationSeparator" w:id="0">
    <w:p w:rsidR="00437176" w:rsidRDefault="00437176" w:rsidP="008F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17D"/>
    <w:multiLevelType w:val="hybridMultilevel"/>
    <w:tmpl w:val="F07C8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072AC"/>
    <w:multiLevelType w:val="hybridMultilevel"/>
    <w:tmpl w:val="244E14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A0199"/>
    <w:multiLevelType w:val="hybridMultilevel"/>
    <w:tmpl w:val="71B22F3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6835401"/>
    <w:multiLevelType w:val="hybridMultilevel"/>
    <w:tmpl w:val="F308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C30B8"/>
    <w:multiLevelType w:val="hybridMultilevel"/>
    <w:tmpl w:val="818663E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379474FF"/>
    <w:multiLevelType w:val="hybridMultilevel"/>
    <w:tmpl w:val="BEC63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D2ABA"/>
    <w:multiLevelType w:val="hybridMultilevel"/>
    <w:tmpl w:val="177C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B4581F"/>
    <w:multiLevelType w:val="hybridMultilevel"/>
    <w:tmpl w:val="5C62A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615E2168"/>
    <w:multiLevelType w:val="hybridMultilevel"/>
    <w:tmpl w:val="8EA6041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2AB79F3"/>
    <w:multiLevelType w:val="hybridMultilevel"/>
    <w:tmpl w:val="5722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C1F02"/>
    <w:multiLevelType w:val="hybridMultilevel"/>
    <w:tmpl w:val="E1368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617231"/>
    <w:multiLevelType w:val="hybridMultilevel"/>
    <w:tmpl w:val="8B363E52"/>
    <w:lvl w:ilvl="0" w:tplc="2BE44A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D2785"/>
    <w:multiLevelType w:val="hybridMultilevel"/>
    <w:tmpl w:val="ADEE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471B5F"/>
    <w:multiLevelType w:val="hybridMultilevel"/>
    <w:tmpl w:val="DE8093D0"/>
    <w:lvl w:ilvl="0" w:tplc="D7EC26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433DB"/>
    <w:multiLevelType w:val="hybridMultilevel"/>
    <w:tmpl w:val="156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F14B41"/>
    <w:multiLevelType w:val="hybridMultilevel"/>
    <w:tmpl w:val="614AE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1"/>
  </w:num>
  <w:num w:numId="5">
    <w:abstractNumId w:val="5"/>
  </w:num>
  <w:num w:numId="6">
    <w:abstractNumId w:val="3"/>
  </w:num>
  <w:num w:numId="7">
    <w:abstractNumId w:val="11"/>
  </w:num>
  <w:num w:numId="8">
    <w:abstractNumId w:val="6"/>
  </w:num>
  <w:num w:numId="9">
    <w:abstractNumId w:val="2"/>
  </w:num>
  <w:num w:numId="10">
    <w:abstractNumId w:val="13"/>
  </w:num>
  <w:num w:numId="11">
    <w:abstractNumId w:val="9"/>
  </w:num>
  <w:num w:numId="12">
    <w:abstractNumId w:val="0"/>
  </w:num>
  <w:num w:numId="13">
    <w:abstractNumId w:val="12"/>
  </w:num>
  <w:num w:numId="14">
    <w:abstractNumId w:val="14"/>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30"/>
    <w:rsid w:val="0002025A"/>
    <w:rsid w:val="00021ADE"/>
    <w:rsid w:val="000221AA"/>
    <w:rsid w:val="000231CB"/>
    <w:rsid w:val="00090239"/>
    <w:rsid w:val="000A20C2"/>
    <w:rsid w:val="000B3599"/>
    <w:rsid w:val="000C6CBE"/>
    <w:rsid w:val="000E1FA7"/>
    <w:rsid w:val="000E4D5E"/>
    <w:rsid w:val="000E79FC"/>
    <w:rsid w:val="0012234C"/>
    <w:rsid w:val="0013253A"/>
    <w:rsid w:val="0015250F"/>
    <w:rsid w:val="00157FDD"/>
    <w:rsid w:val="00173BAC"/>
    <w:rsid w:val="00177C4A"/>
    <w:rsid w:val="001B3C60"/>
    <w:rsid w:val="001F3EFF"/>
    <w:rsid w:val="00222490"/>
    <w:rsid w:val="002304F2"/>
    <w:rsid w:val="00253B72"/>
    <w:rsid w:val="0026405B"/>
    <w:rsid w:val="002663DD"/>
    <w:rsid w:val="002676DA"/>
    <w:rsid w:val="00273206"/>
    <w:rsid w:val="00286B91"/>
    <w:rsid w:val="002B3132"/>
    <w:rsid w:val="002C395B"/>
    <w:rsid w:val="002C7F01"/>
    <w:rsid w:val="00323D00"/>
    <w:rsid w:val="00324B5C"/>
    <w:rsid w:val="003358C7"/>
    <w:rsid w:val="00336A67"/>
    <w:rsid w:val="00387980"/>
    <w:rsid w:val="003943E6"/>
    <w:rsid w:val="003C7B9F"/>
    <w:rsid w:val="003F6854"/>
    <w:rsid w:val="00404A76"/>
    <w:rsid w:val="0041153E"/>
    <w:rsid w:val="00414232"/>
    <w:rsid w:val="00423930"/>
    <w:rsid w:val="00424EE4"/>
    <w:rsid w:val="00431907"/>
    <w:rsid w:val="00434F99"/>
    <w:rsid w:val="00437176"/>
    <w:rsid w:val="00441D9C"/>
    <w:rsid w:val="0044278C"/>
    <w:rsid w:val="00473692"/>
    <w:rsid w:val="0048237D"/>
    <w:rsid w:val="004910BB"/>
    <w:rsid w:val="004C1EC5"/>
    <w:rsid w:val="004E068A"/>
    <w:rsid w:val="004E3AA1"/>
    <w:rsid w:val="004E4EFB"/>
    <w:rsid w:val="00500382"/>
    <w:rsid w:val="005252EA"/>
    <w:rsid w:val="00530ACC"/>
    <w:rsid w:val="00531AD3"/>
    <w:rsid w:val="0054152E"/>
    <w:rsid w:val="005561DF"/>
    <w:rsid w:val="005667B1"/>
    <w:rsid w:val="00581620"/>
    <w:rsid w:val="00581768"/>
    <w:rsid w:val="00583B9E"/>
    <w:rsid w:val="0058400E"/>
    <w:rsid w:val="005D589E"/>
    <w:rsid w:val="005F0B3A"/>
    <w:rsid w:val="00614386"/>
    <w:rsid w:val="00614EDE"/>
    <w:rsid w:val="00630686"/>
    <w:rsid w:val="006338AB"/>
    <w:rsid w:val="006517EC"/>
    <w:rsid w:val="0065542C"/>
    <w:rsid w:val="00664162"/>
    <w:rsid w:val="00672544"/>
    <w:rsid w:val="00684374"/>
    <w:rsid w:val="006F1646"/>
    <w:rsid w:val="006F2FB2"/>
    <w:rsid w:val="00716333"/>
    <w:rsid w:val="007241B4"/>
    <w:rsid w:val="00727344"/>
    <w:rsid w:val="00746EF5"/>
    <w:rsid w:val="00783DFD"/>
    <w:rsid w:val="00795982"/>
    <w:rsid w:val="007A5CD2"/>
    <w:rsid w:val="007D1E61"/>
    <w:rsid w:val="007E7EAC"/>
    <w:rsid w:val="00812A57"/>
    <w:rsid w:val="00825ADF"/>
    <w:rsid w:val="00846AE2"/>
    <w:rsid w:val="00847FE8"/>
    <w:rsid w:val="00856C1A"/>
    <w:rsid w:val="00862E5E"/>
    <w:rsid w:val="00876F87"/>
    <w:rsid w:val="008835C2"/>
    <w:rsid w:val="00884416"/>
    <w:rsid w:val="00897EB1"/>
    <w:rsid w:val="008B7931"/>
    <w:rsid w:val="008E4104"/>
    <w:rsid w:val="008E4B99"/>
    <w:rsid w:val="008F1524"/>
    <w:rsid w:val="009177E8"/>
    <w:rsid w:val="00926CBA"/>
    <w:rsid w:val="00927B0B"/>
    <w:rsid w:val="00985372"/>
    <w:rsid w:val="009A1A4B"/>
    <w:rsid w:val="009B0134"/>
    <w:rsid w:val="009E34F5"/>
    <w:rsid w:val="009F4930"/>
    <w:rsid w:val="00A274A2"/>
    <w:rsid w:val="00A400EF"/>
    <w:rsid w:val="00A47FBB"/>
    <w:rsid w:val="00A6173C"/>
    <w:rsid w:val="00A86401"/>
    <w:rsid w:val="00A95021"/>
    <w:rsid w:val="00A97D55"/>
    <w:rsid w:val="00AA3CEF"/>
    <w:rsid w:val="00AC5AFD"/>
    <w:rsid w:val="00AE5C88"/>
    <w:rsid w:val="00AF09D9"/>
    <w:rsid w:val="00B00EFA"/>
    <w:rsid w:val="00B050A4"/>
    <w:rsid w:val="00B50A57"/>
    <w:rsid w:val="00B71933"/>
    <w:rsid w:val="00BC4AFE"/>
    <w:rsid w:val="00BD0CE1"/>
    <w:rsid w:val="00C035CB"/>
    <w:rsid w:val="00C12273"/>
    <w:rsid w:val="00C33F59"/>
    <w:rsid w:val="00C3575C"/>
    <w:rsid w:val="00C36A5A"/>
    <w:rsid w:val="00C44DA7"/>
    <w:rsid w:val="00C66904"/>
    <w:rsid w:val="00C72DB0"/>
    <w:rsid w:val="00C7556E"/>
    <w:rsid w:val="00C825F2"/>
    <w:rsid w:val="00CE04B5"/>
    <w:rsid w:val="00CE1D72"/>
    <w:rsid w:val="00D0186E"/>
    <w:rsid w:val="00D052DC"/>
    <w:rsid w:val="00D1533D"/>
    <w:rsid w:val="00D3481E"/>
    <w:rsid w:val="00D3642E"/>
    <w:rsid w:val="00D44B04"/>
    <w:rsid w:val="00D46DD7"/>
    <w:rsid w:val="00D7073D"/>
    <w:rsid w:val="00D74F5A"/>
    <w:rsid w:val="00D766FD"/>
    <w:rsid w:val="00DA0291"/>
    <w:rsid w:val="00DC68E8"/>
    <w:rsid w:val="00DD4D2E"/>
    <w:rsid w:val="00DD5C6B"/>
    <w:rsid w:val="00DE6557"/>
    <w:rsid w:val="00E15881"/>
    <w:rsid w:val="00E166DD"/>
    <w:rsid w:val="00E25C7B"/>
    <w:rsid w:val="00E32604"/>
    <w:rsid w:val="00E3484E"/>
    <w:rsid w:val="00E40D7E"/>
    <w:rsid w:val="00E477A8"/>
    <w:rsid w:val="00E5046B"/>
    <w:rsid w:val="00E51874"/>
    <w:rsid w:val="00E65D79"/>
    <w:rsid w:val="00E72D03"/>
    <w:rsid w:val="00EA2B37"/>
    <w:rsid w:val="00EB0A3A"/>
    <w:rsid w:val="00EB13FD"/>
    <w:rsid w:val="00EC1DB1"/>
    <w:rsid w:val="00EC26C6"/>
    <w:rsid w:val="00EC291A"/>
    <w:rsid w:val="00ED4A4D"/>
    <w:rsid w:val="00ED6798"/>
    <w:rsid w:val="00EE2F05"/>
    <w:rsid w:val="00EE6837"/>
    <w:rsid w:val="00EE7F1F"/>
    <w:rsid w:val="00F04D5F"/>
    <w:rsid w:val="00F20387"/>
    <w:rsid w:val="00F40AEB"/>
    <w:rsid w:val="00F4134D"/>
    <w:rsid w:val="00F57711"/>
    <w:rsid w:val="00F677A4"/>
    <w:rsid w:val="00F74736"/>
    <w:rsid w:val="00FC411C"/>
    <w:rsid w:val="00FC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E8"/>
  </w:style>
  <w:style w:type="paragraph" w:styleId="Heading1">
    <w:name w:val="heading 1"/>
    <w:aliases w:val="Bagian/Bab"/>
    <w:basedOn w:val="Normal"/>
    <w:next w:val="Normal"/>
    <w:link w:val="Heading1Char"/>
    <w:uiPriority w:val="9"/>
    <w:qFormat/>
    <w:rsid w:val="00CE1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A5C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Heading1"/>
    <w:link w:val="AuthorChar"/>
    <w:qFormat/>
    <w:rsid w:val="00CE1D72"/>
    <w:pPr>
      <w:keepNext w:val="0"/>
      <w:keepLines w:val="0"/>
      <w:spacing w:before="0" w:line="240" w:lineRule="auto"/>
      <w:ind w:firstLine="426"/>
      <w:jc w:val="center"/>
    </w:pPr>
    <w:rPr>
      <w:rFonts w:ascii="Tahoma" w:eastAsiaTheme="minorHAnsi" w:hAnsi="Tahoma" w:cs="Tahoma"/>
      <w:bCs w:val="0"/>
      <w:color w:val="auto"/>
      <w:sz w:val="22"/>
      <w:szCs w:val="22"/>
      <w:lang w:val="en-ID"/>
    </w:rPr>
  </w:style>
  <w:style w:type="paragraph" w:customStyle="1" w:styleId="DetailAuthor">
    <w:name w:val="DetailAuthor"/>
    <w:basedOn w:val="Normal"/>
    <w:link w:val="DetailAuthorChar"/>
    <w:qFormat/>
    <w:rsid w:val="00CE1D72"/>
    <w:pPr>
      <w:spacing w:after="0" w:line="240" w:lineRule="auto"/>
      <w:ind w:firstLine="426"/>
      <w:jc w:val="center"/>
    </w:pPr>
    <w:rPr>
      <w:rFonts w:ascii="Tahoma" w:hAnsi="Tahoma" w:cs="Tahoma"/>
      <w:sz w:val="20"/>
      <w:szCs w:val="20"/>
      <w:lang w:val="id-ID"/>
    </w:rPr>
  </w:style>
  <w:style w:type="character" w:customStyle="1" w:styleId="AuthorChar">
    <w:name w:val="Author Char"/>
    <w:basedOn w:val="DefaultParagraphFont"/>
    <w:link w:val="Author"/>
    <w:rsid w:val="00CE1D72"/>
    <w:rPr>
      <w:rFonts w:ascii="Tahoma" w:hAnsi="Tahoma" w:cs="Tahoma"/>
      <w:b/>
      <w:lang w:val="en-ID"/>
    </w:rPr>
  </w:style>
  <w:style w:type="character" w:customStyle="1" w:styleId="DetailAuthorChar">
    <w:name w:val="DetailAuthor Char"/>
    <w:basedOn w:val="DefaultParagraphFont"/>
    <w:link w:val="DetailAuthor"/>
    <w:rsid w:val="00CE1D72"/>
    <w:rPr>
      <w:rFonts w:ascii="Tahoma" w:hAnsi="Tahoma" w:cs="Tahoma"/>
      <w:sz w:val="20"/>
      <w:szCs w:val="20"/>
      <w:lang w:val="id-ID"/>
    </w:rPr>
  </w:style>
  <w:style w:type="character" w:customStyle="1" w:styleId="Heading1Char">
    <w:name w:val="Heading 1 Char"/>
    <w:aliases w:val="Bagian/Bab Char"/>
    <w:basedOn w:val="DefaultParagraphFont"/>
    <w:link w:val="Heading1"/>
    <w:uiPriority w:val="9"/>
    <w:rsid w:val="00CE1D7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D7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6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A5C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533D"/>
    <w:pPr>
      <w:ind w:left="720"/>
      <w:contextualSpacing/>
    </w:pPr>
  </w:style>
  <w:style w:type="table" w:styleId="TableGrid">
    <w:name w:val="Table Grid"/>
    <w:basedOn w:val="TableNormal"/>
    <w:uiPriority w:val="39"/>
    <w:rsid w:val="00ED4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2038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D4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2E"/>
    <w:rPr>
      <w:rFonts w:ascii="Tahoma" w:hAnsi="Tahoma" w:cs="Tahoma"/>
      <w:sz w:val="16"/>
      <w:szCs w:val="16"/>
    </w:rPr>
  </w:style>
  <w:style w:type="paragraph" w:styleId="Header">
    <w:name w:val="header"/>
    <w:basedOn w:val="Normal"/>
    <w:link w:val="HeaderChar"/>
    <w:uiPriority w:val="99"/>
    <w:unhideWhenUsed/>
    <w:rsid w:val="008F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524"/>
  </w:style>
  <w:style w:type="paragraph" w:styleId="Footer">
    <w:name w:val="footer"/>
    <w:basedOn w:val="Normal"/>
    <w:link w:val="FooterChar"/>
    <w:uiPriority w:val="99"/>
    <w:unhideWhenUsed/>
    <w:rsid w:val="008F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6742">
      <w:bodyDiv w:val="1"/>
      <w:marLeft w:val="0"/>
      <w:marRight w:val="0"/>
      <w:marTop w:val="0"/>
      <w:marBottom w:val="0"/>
      <w:divBdr>
        <w:top w:val="none" w:sz="0" w:space="0" w:color="auto"/>
        <w:left w:val="none" w:sz="0" w:space="0" w:color="auto"/>
        <w:bottom w:val="none" w:sz="0" w:space="0" w:color="auto"/>
        <w:right w:val="none" w:sz="0" w:space="0" w:color="auto"/>
      </w:divBdr>
    </w:div>
    <w:div w:id="1811820165">
      <w:bodyDiv w:val="1"/>
      <w:marLeft w:val="0"/>
      <w:marRight w:val="0"/>
      <w:marTop w:val="0"/>
      <w:marBottom w:val="0"/>
      <w:divBdr>
        <w:top w:val="none" w:sz="0" w:space="0" w:color="auto"/>
        <w:left w:val="none" w:sz="0" w:space="0" w:color="auto"/>
        <w:bottom w:val="none" w:sz="0" w:space="0" w:color="auto"/>
        <w:right w:val="none" w:sz="0" w:space="0" w:color="auto"/>
      </w:divBdr>
      <w:divsChild>
        <w:div w:id="1337460459">
          <w:marLeft w:val="0"/>
          <w:marRight w:val="0"/>
          <w:marTop w:val="0"/>
          <w:marBottom w:val="0"/>
          <w:divBdr>
            <w:top w:val="none" w:sz="0" w:space="0" w:color="auto"/>
            <w:left w:val="none" w:sz="0" w:space="0" w:color="auto"/>
            <w:bottom w:val="none" w:sz="0" w:space="0" w:color="auto"/>
            <w:right w:val="none" w:sz="0" w:space="0" w:color="auto"/>
          </w:divBdr>
        </w:div>
      </w:divsChild>
    </w:div>
    <w:div w:id="2009403985">
      <w:bodyDiv w:val="1"/>
      <w:marLeft w:val="0"/>
      <w:marRight w:val="0"/>
      <w:marTop w:val="0"/>
      <w:marBottom w:val="0"/>
      <w:divBdr>
        <w:top w:val="none" w:sz="0" w:space="0" w:color="auto"/>
        <w:left w:val="none" w:sz="0" w:space="0" w:color="auto"/>
        <w:bottom w:val="none" w:sz="0" w:space="0" w:color="auto"/>
        <w:right w:val="none" w:sz="0" w:space="0" w:color="auto"/>
      </w:divBdr>
    </w:div>
    <w:div w:id="20607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4B747-1B2F-483A-B981-000D3567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126</cp:revision>
  <dcterms:created xsi:type="dcterms:W3CDTF">2020-06-02T12:41:00Z</dcterms:created>
  <dcterms:modified xsi:type="dcterms:W3CDTF">2020-06-14T05:01:00Z</dcterms:modified>
</cp:coreProperties>
</file>